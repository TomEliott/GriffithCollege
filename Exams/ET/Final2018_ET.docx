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6B0D" w:rsidRDefault="00B36B0D" w:rsidP="00B36B0D">
      <w:pPr>
        <w:spacing w:after="0" w:line="240" w:lineRule="auto"/>
        <w:jc w:val="center"/>
      </w:pPr>
      <w:r>
        <w:rPr>
          <w:rFonts w:ascii="Times New Roman" w:hAnsi="Times New Roman" w:cs="Times New Roman"/>
          <w:b/>
          <w:sz w:val="28"/>
        </w:rPr>
        <w:t>GRIFFITH COLLEGE DUBLIN</w:t>
      </w:r>
    </w:p>
    <w:p w:rsidR="00B36B0D" w:rsidRDefault="00B36B0D" w:rsidP="00B36B0D">
      <w:pPr>
        <w:spacing w:after="0" w:line="240" w:lineRule="auto"/>
        <w:jc w:val="center"/>
      </w:pPr>
      <w:r>
        <w:rPr>
          <w:rFonts w:ascii="Times New Roman" w:hAnsi="Times New Roman" w:cs="Times New Roman"/>
          <w:b/>
          <w:sz w:val="28"/>
        </w:rPr>
        <w:t>GRIFFITH COLLEGE LIMERICK</w:t>
      </w:r>
    </w:p>
    <w:p w:rsidR="00B36B0D" w:rsidRDefault="00B36B0D" w:rsidP="00B36B0D">
      <w:pPr>
        <w:spacing w:after="120" w:line="240" w:lineRule="auto"/>
        <w:jc w:val="center"/>
        <w:rPr>
          <w:rFonts w:ascii="Times New Roman" w:hAnsi="Times New Roman" w:cs="Times New Roman"/>
          <w:b/>
          <w:sz w:val="28"/>
        </w:rPr>
      </w:pPr>
      <w:r>
        <w:rPr>
          <w:rFonts w:ascii="Times New Roman" w:hAnsi="Times New Roman" w:cs="Times New Roman"/>
          <w:b/>
          <w:sz w:val="28"/>
        </w:rPr>
        <w:t>GRIFFITH COLLEGE CORK</w:t>
      </w:r>
    </w:p>
    <w:p w:rsidR="00B36B0D" w:rsidRDefault="00B36B0D" w:rsidP="00B36B0D">
      <w:pPr>
        <w:spacing w:after="120" w:line="240" w:lineRule="auto"/>
        <w:jc w:val="center"/>
        <w:rPr>
          <w:rFonts w:ascii="Times New Roman" w:hAnsi="Times New Roman" w:cs="Times New Roman"/>
          <w:b/>
          <w:sz w:val="28"/>
        </w:rPr>
      </w:pPr>
    </w:p>
    <w:p w:rsidR="00B36B0D" w:rsidRDefault="00B36B0D" w:rsidP="00B36B0D">
      <w:pPr>
        <w:spacing w:after="120" w:line="240" w:lineRule="auto"/>
        <w:jc w:val="center"/>
      </w:pPr>
      <w:r>
        <w:rPr>
          <w:rFonts w:ascii="Times New Roman" w:hAnsi="Times New Roman" w:cs="Times New Roman"/>
          <w:b/>
          <w:sz w:val="28"/>
        </w:rPr>
        <w:t>QUALITY AND QUALIFICATIONS IRELAND</w:t>
      </w:r>
    </w:p>
    <w:p w:rsidR="00B36B0D" w:rsidRDefault="00B36B0D" w:rsidP="00B36B0D">
      <w:pPr>
        <w:spacing w:after="0" w:line="240" w:lineRule="auto"/>
        <w:jc w:val="center"/>
      </w:pPr>
      <w:r>
        <w:rPr>
          <w:rFonts w:ascii="Times New Roman" w:hAnsi="Times New Roman" w:cs="Times New Roman"/>
          <w:b/>
          <w:sz w:val="28"/>
        </w:rPr>
        <w:t>EXAMINATION</w:t>
      </w: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BACHELOR</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OF</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SCIENCE</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(HONS)</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IN</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COMPUTING</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SCIENCE</w:t>
      </w:r>
    </w:p>
    <w:p w:rsidR="00B36B0D" w:rsidRDefault="00B36B0D" w:rsidP="00B36B0D">
      <w:pPr>
        <w:spacing w:after="0" w:line="240" w:lineRule="auto"/>
        <w:jc w:val="center"/>
      </w:pPr>
    </w:p>
    <w:p w:rsidR="00B36B0D" w:rsidRDefault="00B36B0D" w:rsidP="00B36B0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STAGE</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IV</w:t>
      </w:r>
    </w:p>
    <w:p w:rsidR="00B36B0D" w:rsidRDefault="00B36B0D" w:rsidP="00B36B0D">
      <w:pPr>
        <w:spacing w:after="0" w:line="240" w:lineRule="auto"/>
        <w:jc w:val="center"/>
      </w:pPr>
    </w:p>
    <w:p w:rsidR="00B36B0D" w:rsidRDefault="00B36B0D" w:rsidP="00B36B0D">
      <w:pPr>
        <w:spacing w:after="0" w:line="240" w:lineRule="auto"/>
        <w:jc w:val="center"/>
      </w:pPr>
      <w:r>
        <w:rPr>
          <w:rFonts w:ascii="Times New Roman" w:hAnsi="Times New Roman" w:cs="Times New Roman"/>
          <w:b/>
          <w:sz w:val="28"/>
          <w:szCs w:val="28"/>
        </w:rPr>
        <w:t>EMERGING TECHNOLOGIES</w:t>
      </w:r>
    </w:p>
    <w:p w:rsidR="00B36B0D" w:rsidRDefault="00B36B0D" w:rsidP="00B36B0D">
      <w:pPr>
        <w:spacing w:after="120" w:line="100" w:lineRule="atLeast"/>
        <w:jc w:val="center"/>
      </w:pPr>
      <w:r>
        <w:rPr>
          <w:rFonts w:ascii="Times New Roman" w:hAnsi="Times New Roman" w:cs="Times New Roman"/>
          <w:b/>
          <w:sz w:val="28"/>
          <w:szCs w:val="28"/>
        </w:rPr>
        <w:t>Module Code: BSCH-ET</w:t>
      </w: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0" w:line="240" w:lineRule="auto"/>
      </w:pPr>
      <w:r>
        <w:rPr>
          <w:rFonts w:ascii="Times New Roman" w:hAnsi="Times New Roman" w:cs="Times New Roman"/>
          <w:b/>
          <w:sz w:val="28"/>
          <w:szCs w:val="28"/>
        </w:rPr>
        <w:t>Lecturer(s):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Barry Denby</w:t>
      </w:r>
    </w:p>
    <w:p w:rsidR="00B36B0D" w:rsidRDefault="00B36B0D" w:rsidP="00B36B0D">
      <w:pPr>
        <w:spacing w:after="0"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Tina </w:t>
      </w:r>
      <w:proofErr w:type="spellStart"/>
      <w:r>
        <w:rPr>
          <w:rFonts w:ascii="Times New Roman" w:hAnsi="Times New Roman" w:cs="Times New Roman"/>
          <w:b/>
          <w:sz w:val="28"/>
          <w:szCs w:val="28"/>
        </w:rPr>
        <w:t>Lenihan</w:t>
      </w:r>
      <w:proofErr w:type="spellEnd"/>
      <w:r>
        <w:rPr>
          <w:rFonts w:ascii="Times New Roman" w:hAnsi="Times New Roman" w:cs="Times New Roman"/>
          <w:b/>
          <w:sz w:val="28"/>
          <w:szCs w:val="28"/>
        </w:rPr>
        <w:t>/Brendan Fogarty</w:t>
      </w:r>
    </w:p>
    <w:p w:rsidR="00B36B0D" w:rsidRDefault="00B36B0D" w:rsidP="00B36B0D">
      <w:pPr>
        <w:spacing w:after="120" w:line="240" w:lineRule="auto"/>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Alex Cronin</w:t>
      </w:r>
    </w:p>
    <w:p w:rsidR="00B36B0D" w:rsidRDefault="00B36B0D" w:rsidP="00B36B0D">
      <w:pPr>
        <w:spacing w:after="120" w:line="240" w:lineRule="auto"/>
        <w:rPr>
          <w:rFonts w:ascii="Times New Roman" w:hAnsi="Times New Roman" w:cs="Times New Roman"/>
          <w:b/>
          <w:sz w:val="28"/>
          <w:szCs w:val="28"/>
        </w:rPr>
      </w:pPr>
      <w:r>
        <w:rPr>
          <w:rFonts w:ascii="Times New Roman" w:hAnsi="Times New Roman" w:cs="Times New Roman"/>
          <w:b/>
          <w:sz w:val="28"/>
          <w:szCs w:val="28"/>
        </w:rPr>
        <w:t>External</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Examiner(s):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Dr John Burns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36B0D" w:rsidRDefault="00B36B0D" w:rsidP="00B36B0D">
      <w:pPr>
        <w:spacing w:after="120" w:line="240" w:lineRule="auto"/>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0" w:line="240" w:lineRule="auto"/>
      </w:pPr>
      <w:r>
        <w:rPr>
          <w:rFonts w:ascii="Times New Roman" w:hAnsi="Times New Roman" w:cs="Times New Roman"/>
          <w:b/>
          <w:sz w:val="28"/>
          <w:szCs w:val="28"/>
        </w:rPr>
        <w:t>Date:</w:t>
      </w:r>
      <w:r>
        <w:rPr>
          <w:rFonts w:ascii="Times New Roman" w:eastAsia="Times New Roman" w:hAnsi="Times New Roman" w:cs="Times New Roman"/>
          <w:b/>
          <w:sz w:val="28"/>
          <w:szCs w:val="28"/>
        </w:rPr>
        <w:t xml:space="preserve"> </w:t>
      </w:r>
      <w:r w:rsidR="00E7764B">
        <w:rPr>
          <w:rFonts w:ascii="Times New Roman" w:eastAsia="Times New Roman" w:hAnsi="Times New Roman" w:cs="Times New Roman"/>
          <w:b/>
          <w:sz w:val="28"/>
          <w:szCs w:val="28"/>
        </w:rPr>
        <w:t>25</w:t>
      </w:r>
      <w:r w:rsidRPr="008F0381">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May 201</w:t>
      </w:r>
      <w:r w:rsidR="00E7764B">
        <w:rPr>
          <w:rFonts w:ascii="Times New Roman" w:eastAsia="Times New Roman" w:hAnsi="Times New Roman" w:cs="Times New Roman"/>
          <w:b/>
          <w:sz w:val="28"/>
          <w:szCs w:val="28"/>
        </w:rPr>
        <w:t>8</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Time:</w:t>
      </w:r>
      <w:r>
        <w:rPr>
          <w:rFonts w:ascii="Times New Roman" w:eastAsia="Times New Roman" w:hAnsi="Times New Roman" w:cs="Times New Roman"/>
          <w:b/>
          <w:sz w:val="28"/>
          <w:szCs w:val="28"/>
        </w:rPr>
        <w:t xml:space="preserve"> 9.45-12.45</w:t>
      </w:r>
    </w:p>
    <w:p w:rsidR="00B36B0D" w:rsidRDefault="00B36B0D" w:rsidP="00B36B0D">
      <w:pPr>
        <w:spacing w:after="120" w:line="240" w:lineRule="auto"/>
        <w:rPr>
          <w:rFonts w:ascii="Times New Roman" w:hAnsi="Times New Roman" w:cs="Times New Roman"/>
          <w:b/>
          <w:sz w:val="28"/>
          <w:szCs w:val="28"/>
        </w:rPr>
      </w:pPr>
      <w:r>
        <w:rPr>
          <w:rFonts w:ascii="Times New Roman" w:hAnsi="Times New Roman" w:cs="Times New Roman"/>
          <w:b/>
          <w:sz w:val="28"/>
          <w:szCs w:val="28"/>
        </w:rPr>
        <w:tab/>
      </w:r>
    </w:p>
    <w:p w:rsidR="00B36B0D" w:rsidRDefault="00B36B0D" w:rsidP="00B36B0D">
      <w:pPr>
        <w:spacing w:after="120" w:line="240" w:lineRule="auto"/>
      </w:pPr>
    </w:p>
    <w:p w:rsidR="00B36B0D" w:rsidRDefault="00B36B0D" w:rsidP="00B36B0D">
      <w:pPr>
        <w:spacing w:after="120" w:line="100" w:lineRule="atLeast"/>
        <w:rPr>
          <w:rFonts w:ascii="Times New Roman" w:hAnsi="Times New Roman" w:cs="Times New Roman"/>
          <w:b/>
          <w:sz w:val="28"/>
          <w:szCs w:val="28"/>
        </w:rPr>
      </w:pPr>
    </w:p>
    <w:p w:rsidR="00B36B0D" w:rsidRDefault="00B36B0D" w:rsidP="00B36B0D">
      <w:pPr>
        <w:spacing w:after="0" w:line="240" w:lineRule="auto"/>
        <w:jc w:val="both"/>
      </w:pPr>
      <w:r>
        <w:rPr>
          <w:rFonts w:ascii="Times New Roman" w:hAnsi="Times New Roman" w:cs="Times New Roman"/>
          <w:b/>
          <w:sz w:val="24"/>
          <w:szCs w:val="24"/>
        </w:rPr>
        <w:t>THIS</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PAPER</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CONSISTS</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OF</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SIX</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QUESTIONS</w:t>
      </w:r>
    </w:p>
    <w:p w:rsidR="00B36B0D" w:rsidRDefault="00B36B0D" w:rsidP="00B36B0D">
      <w:pPr>
        <w:spacing w:after="0" w:line="240" w:lineRule="auto"/>
        <w:jc w:val="both"/>
      </w:pPr>
      <w:r>
        <w:rPr>
          <w:rFonts w:ascii="Times New Roman" w:eastAsia="Times New Roman" w:hAnsi="Times New Roman" w:cs="Times New Roman"/>
          <w:b/>
          <w:sz w:val="24"/>
          <w:szCs w:val="24"/>
        </w:rPr>
        <w:t xml:space="preserve">FIVE </w:t>
      </w:r>
      <w:r>
        <w:rPr>
          <w:rFonts w:ascii="Times New Roman" w:hAnsi="Times New Roman" w:cs="Times New Roman"/>
          <w:b/>
          <w:sz w:val="24"/>
          <w:szCs w:val="24"/>
        </w:rPr>
        <w:t>QUESTIONS</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TO</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BE</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ATTEMPTED</w:t>
      </w:r>
    </w:p>
    <w:p w:rsidR="00B36B0D" w:rsidRDefault="00B36B0D" w:rsidP="0043532B">
      <w:pPr>
        <w:spacing w:after="120" w:line="240" w:lineRule="auto"/>
        <w:jc w:val="both"/>
      </w:pPr>
      <w:r>
        <w:rPr>
          <w:rFonts w:ascii="Times New Roman" w:hAnsi="Times New Roman" w:cs="Times New Roman"/>
          <w:b/>
          <w:sz w:val="24"/>
          <w:szCs w:val="24"/>
        </w:rPr>
        <w:t>ALL</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QUESTIONS</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CARRY</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EQUAL</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MARKS</w:t>
      </w:r>
    </w:p>
    <w:p w:rsidR="00613A20" w:rsidRDefault="00B36B0D" w:rsidP="00B36B0D">
      <w:pPr>
        <w:spacing w:after="0" w:line="240" w:lineRule="auto"/>
        <w:jc w:val="both"/>
      </w:pPr>
      <w:r>
        <w:rPr>
          <w:rFonts w:ascii="Times New Roman" w:hAnsi="Times New Roman" w:cs="Times New Roman"/>
          <w:b/>
          <w:sz w:val="24"/>
          <w:szCs w:val="24"/>
        </w:rPr>
        <w:t>IN</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ALL</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CASES,</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CANDIDATES</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SHOULD</w:t>
      </w:r>
      <w:r>
        <w:rPr>
          <w:rFonts w:ascii="Times New Roman" w:eastAsia="Times New Roman" w:hAnsi="Times New Roman" w:cs="Times New Roman"/>
          <w:b/>
          <w:sz w:val="24"/>
          <w:szCs w:val="24"/>
        </w:rPr>
        <w:t xml:space="preserve"> </w:t>
      </w:r>
      <w:r>
        <w:rPr>
          <w:rFonts w:ascii="Times New Roman" w:hAnsi="Times New Roman" w:cs="Times New Roman"/>
          <w:b/>
          <w:i/>
          <w:sz w:val="24"/>
          <w:szCs w:val="24"/>
        </w:rPr>
        <w:t>READ</w:t>
      </w:r>
      <w:r>
        <w:rPr>
          <w:rFonts w:ascii="Times New Roman" w:eastAsia="Times New Roman" w:hAnsi="Times New Roman" w:cs="Times New Roman"/>
          <w:b/>
          <w:i/>
          <w:sz w:val="24"/>
          <w:szCs w:val="24"/>
        </w:rPr>
        <w:t xml:space="preserve"> </w:t>
      </w:r>
      <w:r>
        <w:rPr>
          <w:rFonts w:ascii="Times New Roman" w:hAnsi="Times New Roman" w:cs="Times New Roman"/>
          <w:b/>
          <w:i/>
          <w:sz w:val="24"/>
          <w:szCs w:val="24"/>
        </w:rPr>
        <w:t>THE</w:t>
      </w:r>
      <w:r>
        <w:rPr>
          <w:rFonts w:ascii="Times New Roman" w:eastAsia="Times New Roman" w:hAnsi="Times New Roman" w:cs="Times New Roman"/>
          <w:b/>
          <w:i/>
          <w:sz w:val="24"/>
          <w:szCs w:val="24"/>
        </w:rPr>
        <w:t xml:space="preserve"> </w:t>
      </w:r>
      <w:r>
        <w:rPr>
          <w:rFonts w:ascii="Times New Roman" w:hAnsi="Times New Roman" w:cs="Times New Roman"/>
          <w:b/>
          <w:i/>
          <w:sz w:val="24"/>
          <w:szCs w:val="24"/>
        </w:rPr>
        <w:t>ENTIRE</w:t>
      </w:r>
      <w:r>
        <w:rPr>
          <w:rFonts w:ascii="Times New Roman" w:eastAsia="Times New Roman" w:hAnsi="Times New Roman" w:cs="Times New Roman"/>
          <w:b/>
          <w:i/>
          <w:sz w:val="24"/>
          <w:szCs w:val="24"/>
        </w:rPr>
        <w:t xml:space="preserve"> </w:t>
      </w:r>
      <w:r>
        <w:rPr>
          <w:rFonts w:ascii="Times New Roman" w:hAnsi="Times New Roman" w:cs="Times New Roman"/>
          <w:b/>
          <w:i/>
          <w:sz w:val="24"/>
          <w:szCs w:val="24"/>
        </w:rPr>
        <w:t>QUESTION,</w:t>
      </w:r>
      <w:r>
        <w:rPr>
          <w:rFonts w:ascii="Times New Roman" w:eastAsia="Times New Roman" w:hAnsi="Times New Roman" w:cs="Times New Roman"/>
          <w:b/>
          <w:i/>
          <w:sz w:val="24"/>
          <w:szCs w:val="24"/>
        </w:rPr>
        <w:t xml:space="preserve"> </w:t>
      </w:r>
      <w:r>
        <w:rPr>
          <w:rFonts w:ascii="Times New Roman" w:hAnsi="Times New Roman" w:cs="Times New Roman"/>
          <w:b/>
          <w:sz w:val="24"/>
          <w:szCs w:val="24"/>
        </w:rPr>
        <w:t>BEFORE</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ANSWERING</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ANY</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PART</w:t>
      </w:r>
    </w:p>
    <w:p w:rsidR="00613A20" w:rsidRDefault="00777F14" w:rsidP="008640F1">
      <w:pPr>
        <w:pageBreakBefore/>
        <w:spacing w:after="120" w:line="240" w:lineRule="auto"/>
        <w:jc w:val="both"/>
      </w:pPr>
      <w:r>
        <w:rPr>
          <w:rFonts w:ascii="Times New Roman" w:eastAsia="Times New Roman" w:hAnsi="Times New Roman" w:cs="Times New Roman"/>
          <w:b/>
          <w:bCs/>
          <w:color w:val="000000"/>
          <w:sz w:val="24"/>
          <w:szCs w:val="24"/>
          <w:lang w:eastAsia="en-IE"/>
        </w:rPr>
        <w:lastRenderedPageBreak/>
        <w:t>QUESTION 1 (Custom Views and Multi Touch)</w:t>
      </w:r>
    </w:p>
    <w:p w:rsidR="00613A20" w:rsidRDefault="00E74CAC" w:rsidP="008640F1">
      <w:pPr>
        <w:pStyle w:val="ListParagraph"/>
        <w:numPr>
          <w:ilvl w:val="0"/>
          <w:numId w:val="3"/>
        </w:numPr>
        <w:spacing w:after="120" w:line="240" w:lineRule="auto"/>
        <w:ind w:left="709" w:hanging="709"/>
        <w:contextualSpacing w:val="0"/>
        <w:jc w:val="both"/>
      </w:pPr>
      <w:r w:rsidRPr="00E74CAC">
        <w:rPr>
          <w:rFonts w:ascii="Times New Roman" w:hAnsi="Times New Roman"/>
          <w:sz w:val="24"/>
          <w:szCs w:val="24"/>
        </w:rPr>
        <w:t>A developer wishes to create a backdrop for an android application.  Defend his decision to draw the backdrop using primitives instead of rendering an image.</w:t>
      </w:r>
    </w:p>
    <w:p w:rsidR="00613A20" w:rsidRDefault="00E74CAC">
      <w:pPr>
        <w:spacing w:after="120" w:line="240" w:lineRule="auto"/>
        <w:jc w:val="right"/>
      </w:pPr>
      <w:r>
        <w:rPr>
          <w:rFonts w:ascii="Times New Roman" w:hAnsi="Times New Roman" w:cs="Times New Roman"/>
          <w:b/>
          <w:sz w:val="24"/>
          <w:szCs w:val="24"/>
        </w:rPr>
        <w:t>(6</w:t>
      </w:r>
      <w:r w:rsidR="00777F14">
        <w:rPr>
          <w:rFonts w:ascii="Times New Roman" w:hAnsi="Times New Roman" w:cs="Times New Roman"/>
          <w:b/>
          <w:sz w:val="24"/>
          <w:szCs w:val="24"/>
        </w:rPr>
        <w:t xml:space="preserve"> marks)</w:t>
      </w:r>
    </w:p>
    <w:p w:rsidR="00613A20" w:rsidRDefault="00E74CAC" w:rsidP="008640F1">
      <w:pPr>
        <w:pStyle w:val="ListParagraph"/>
        <w:numPr>
          <w:ilvl w:val="0"/>
          <w:numId w:val="3"/>
        </w:numPr>
        <w:spacing w:after="120" w:line="240" w:lineRule="auto"/>
        <w:ind w:left="709" w:hanging="709"/>
        <w:contextualSpacing w:val="0"/>
        <w:jc w:val="both"/>
      </w:pPr>
      <w:r w:rsidRPr="00E74CAC">
        <w:rPr>
          <w:rFonts w:ascii="Times New Roman" w:hAnsi="Times New Roman"/>
          <w:bCs/>
          <w:sz w:val="24"/>
          <w:szCs w:val="24"/>
        </w:rPr>
        <w:t xml:space="preserve">Swipe is a multi-touch gesture that </w:t>
      </w:r>
      <w:proofErr w:type="gramStart"/>
      <w:r w:rsidRPr="00E74CAC">
        <w:rPr>
          <w:rFonts w:ascii="Times New Roman" w:hAnsi="Times New Roman"/>
          <w:bCs/>
          <w:sz w:val="24"/>
          <w:szCs w:val="24"/>
        </w:rPr>
        <w:t>is commonly used</w:t>
      </w:r>
      <w:proofErr w:type="gramEnd"/>
      <w:r w:rsidRPr="00E74CAC">
        <w:rPr>
          <w:rFonts w:ascii="Times New Roman" w:hAnsi="Times New Roman"/>
          <w:bCs/>
          <w:sz w:val="24"/>
          <w:szCs w:val="24"/>
        </w:rPr>
        <w:t xml:space="preserve"> on mobile devices.  Give two examples of common use</w:t>
      </w:r>
      <w:r w:rsidR="00911BAB">
        <w:rPr>
          <w:rFonts w:ascii="Times New Roman" w:hAnsi="Times New Roman"/>
          <w:bCs/>
          <w:sz w:val="24"/>
          <w:szCs w:val="24"/>
        </w:rPr>
        <w:t xml:space="preserve">s of swipe on Android devices. </w:t>
      </w:r>
      <w:r w:rsidRPr="00E74CAC">
        <w:rPr>
          <w:rFonts w:ascii="Times New Roman" w:hAnsi="Times New Roman"/>
          <w:bCs/>
          <w:sz w:val="24"/>
          <w:szCs w:val="24"/>
        </w:rPr>
        <w:t>Explain how swipe is implemented in custom views.</w:t>
      </w:r>
    </w:p>
    <w:p w:rsidR="00613A20" w:rsidRDefault="00E74CAC">
      <w:pPr>
        <w:spacing w:after="120" w:line="240" w:lineRule="auto"/>
        <w:jc w:val="right"/>
        <w:rPr>
          <w:rFonts w:ascii="Times New Roman" w:hAnsi="Times New Roman" w:cs="Times New Roman"/>
          <w:b/>
          <w:sz w:val="24"/>
          <w:szCs w:val="24"/>
        </w:rPr>
      </w:pPr>
      <w:r>
        <w:rPr>
          <w:rFonts w:ascii="Times New Roman" w:hAnsi="Times New Roman" w:cs="Times New Roman"/>
          <w:b/>
          <w:sz w:val="24"/>
          <w:szCs w:val="24"/>
        </w:rPr>
        <w:t>(8</w:t>
      </w:r>
      <w:r w:rsidR="00777F14">
        <w:rPr>
          <w:rFonts w:ascii="Times New Roman" w:hAnsi="Times New Roman" w:cs="Times New Roman"/>
          <w:b/>
          <w:sz w:val="24"/>
          <w:szCs w:val="24"/>
        </w:rPr>
        <w:t xml:space="preserve"> marks)</w:t>
      </w:r>
    </w:p>
    <w:p w:rsidR="00F35D1D" w:rsidRPr="008640F1" w:rsidRDefault="00F35D1D" w:rsidP="008640F1">
      <w:pPr>
        <w:pStyle w:val="ListParagraph"/>
        <w:numPr>
          <w:ilvl w:val="0"/>
          <w:numId w:val="9"/>
        </w:numPr>
        <w:spacing w:after="120" w:line="240" w:lineRule="auto"/>
        <w:ind w:left="709" w:hanging="709"/>
        <w:contextualSpacing w:val="0"/>
        <w:jc w:val="both"/>
        <w:rPr>
          <w:rFonts w:ascii="Times New Roman" w:hAnsi="Times New Roman"/>
          <w:sz w:val="24"/>
          <w:szCs w:val="24"/>
        </w:rPr>
      </w:pPr>
      <w:r w:rsidRPr="008640F1">
        <w:rPr>
          <w:rFonts w:ascii="Times New Roman" w:hAnsi="Times New Roman"/>
          <w:sz w:val="24"/>
          <w:szCs w:val="24"/>
        </w:rPr>
        <w:t xml:space="preserve">Review the following code snippet </w:t>
      </w:r>
      <w:proofErr w:type="gramStart"/>
      <w:r w:rsidRPr="008640F1">
        <w:rPr>
          <w:rFonts w:ascii="Times New Roman" w:hAnsi="Times New Roman"/>
          <w:sz w:val="24"/>
          <w:szCs w:val="24"/>
        </w:rPr>
        <w:t>which</w:t>
      </w:r>
      <w:proofErr w:type="gramEnd"/>
      <w:r w:rsidRPr="008640F1">
        <w:rPr>
          <w:rFonts w:ascii="Times New Roman" w:hAnsi="Times New Roman"/>
          <w:sz w:val="24"/>
          <w:szCs w:val="24"/>
        </w:rPr>
        <w:t xml:space="preserve"> creates a square in the custom view, touching the screen will move the square to the touched location.  This code contains two major flaws.  Find the flaws and indicate what effect they would have on your code.</w:t>
      </w:r>
    </w:p>
    <w:p w:rsidR="00F35D1D" w:rsidRDefault="00F35D1D" w:rsidP="00F35D1D">
      <w:pPr>
        <w:spacing w:after="120" w:line="240" w:lineRule="auto"/>
      </w:pPr>
      <w:r>
        <w:t xml:space="preserve">// Square is </w:t>
      </w:r>
      <w:proofErr w:type="spellStart"/>
      <w:proofErr w:type="gramStart"/>
      <w:r>
        <w:t>Rect</w:t>
      </w:r>
      <w:proofErr w:type="spellEnd"/>
      <w:r>
        <w:t xml:space="preserve"> object, blue is a Paint object</w:t>
      </w:r>
      <w:proofErr w:type="gramEnd"/>
      <w:r>
        <w:t xml:space="preserve">, </w:t>
      </w:r>
      <w:proofErr w:type="spellStart"/>
      <w:proofErr w:type="gramStart"/>
      <w:r>
        <w:t>x_coord</w:t>
      </w:r>
      <w:proofErr w:type="spellEnd"/>
      <w:r>
        <w:t xml:space="preserve"> and </w:t>
      </w:r>
      <w:proofErr w:type="spellStart"/>
      <w:r>
        <w:t>y_coord</w:t>
      </w:r>
      <w:proofErr w:type="spellEnd"/>
      <w:r>
        <w:t xml:space="preserve"> are floats</w:t>
      </w:r>
      <w:proofErr w:type="gramEnd"/>
      <w:r>
        <w:t xml:space="preserve">.  This objects have //been instantiated in the </w:t>
      </w:r>
      <w:proofErr w:type="spellStart"/>
      <w:r>
        <w:t>onCreate</w:t>
      </w:r>
      <w:proofErr w:type="spellEnd"/>
      <w:r>
        <w:t xml:space="preserve"> method</w:t>
      </w:r>
    </w:p>
    <w:p w:rsidR="00F35D1D" w:rsidRDefault="00F35D1D" w:rsidP="00F35D1D">
      <w:pPr>
        <w:spacing w:after="0" w:line="240" w:lineRule="auto"/>
      </w:pPr>
      <w:proofErr w:type="gramStart"/>
      <w:r>
        <w:t>protected</w:t>
      </w:r>
      <w:proofErr w:type="gramEnd"/>
      <w:r>
        <w:t xml:space="preserve"> void </w:t>
      </w:r>
      <w:proofErr w:type="spellStart"/>
      <w:r>
        <w:t>onDraw</w:t>
      </w:r>
      <w:proofErr w:type="spellEnd"/>
      <w:r>
        <w:t>(Canvas canvas) {</w:t>
      </w:r>
    </w:p>
    <w:p w:rsidR="00F35D1D" w:rsidRDefault="00F35D1D" w:rsidP="00F35D1D">
      <w:pPr>
        <w:spacing w:after="0" w:line="240" w:lineRule="auto"/>
      </w:pPr>
      <w:r>
        <w:t xml:space="preserve">        </w:t>
      </w:r>
      <w:proofErr w:type="spellStart"/>
      <w:proofErr w:type="gramStart"/>
      <w:r>
        <w:t>super.onDraw</w:t>
      </w:r>
      <w:proofErr w:type="spellEnd"/>
      <w:r>
        <w:t>(</w:t>
      </w:r>
      <w:proofErr w:type="gramEnd"/>
      <w:r>
        <w:t>canvas);</w:t>
      </w:r>
    </w:p>
    <w:p w:rsidR="00F35D1D" w:rsidRDefault="00F35D1D" w:rsidP="00F35D1D">
      <w:pPr>
        <w:spacing w:after="0" w:line="240" w:lineRule="auto"/>
      </w:pPr>
      <w:r>
        <w:t xml:space="preserve">        </w:t>
      </w:r>
      <w:proofErr w:type="spellStart"/>
      <w:proofErr w:type="gramStart"/>
      <w:r>
        <w:t>canvas.save</w:t>
      </w:r>
      <w:proofErr w:type="spellEnd"/>
      <w:r>
        <w:t>(</w:t>
      </w:r>
      <w:proofErr w:type="gramEnd"/>
      <w:r>
        <w:t>);</w:t>
      </w:r>
    </w:p>
    <w:p w:rsidR="00F35D1D" w:rsidRDefault="00F35D1D" w:rsidP="00F35D1D">
      <w:pPr>
        <w:spacing w:after="0" w:line="240" w:lineRule="auto"/>
      </w:pPr>
      <w:r>
        <w:t xml:space="preserve">        </w:t>
      </w:r>
      <w:proofErr w:type="spellStart"/>
      <w:proofErr w:type="gramStart"/>
      <w:r>
        <w:t>canvas.translate</w:t>
      </w:r>
      <w:proofErr w:type="spellEnd"/>
      <w:r>
        <w:t>(</w:t>
      </w:r>
      <w:proofErr w:type="spellStart"/>
      <w:proofErr w:type="gramEnd"/>
      <w:r>
        <w:t>x_coord</w:t>
      </w:r>
      <w:proofErr w:type="spellEnd"/>
      <w:r>
        <w:t xml:space="preserve">, </w:t>
      </w:r>
      <w:proofErr w:type="spellStart"/>
      <w:r>
        <w:t>y_coord</w:t>
      </w:r>
      <w:proofErr w:type="spellEnd"/>
      <w:r>
        <w:t>);</w:t>
      </w:r>
    </w:p>
    <w:p w:rsidR="00F35D1D" w:rsidRDefault="00F35D1D" w:rsidP="00F35D1D">
      <w:pPr>
        <w:spacing w:after="0" w:line="240" w:lineRule="auto"/>
      </w:pPr>
      <w:r>
        <w:t xml:space="preserve">        </w:t>
      </w:r>
      <w:proofErr w:type="spellStart"/>
      <w:proofErr w:type="gramStart"/>
      <w:r>
        <w:t>canvas.drawRect</w:t>
      </w:r>
      <w:proofErr w:type="spellEnd"/>
      <w:r>
        <w:t>(</w:t>
      </w:r>
      <w:proofErr w:type="gramEnd"/>
      <w:r>
        <w:t>square, blue);</w:t>
      </w:r>
    </w:p>
    <w:p w:rsidR="00F35D1D" w:rsidRDefault="00F35D1D" w:rsidP="00F35D1D">
      <w:pPr>
        <w:spacing w:after="0" w:line="240" w:lineRule="auto"/>
      </w:pPr>
      <w:r>
        <w:t xml:space="preserve">    }</w:t>
      </w:r>
    </w:p>
    <w:p w:rsidR="00F35D1D" w:rsidRDefault="00F35D1D" w:rsidP="00F35D1D">
      <w:pPr>
        <w:spacing w:after="120" w:line="240" w:lineRule="auto"/>
      </w:pPr>
    </w:p>
    <w:p w:rsidR="00F35D1D" w:rsidRDefault="00F35D1D" w:rsidP="00F35D1D">
      <w:pPr>
        <w:spacing w:after="0" w:line="240" w:lineRule="auto"/>
      </w:pPr>
      <w:r>
        <w:t xml:space="preserve">   </w:t>
      </w:r>
      <w:proofErr w:type="gramStart"/>
      <w:r>
        <w:t>public</w:t>
      </w:r>
      <w:proofErr w:type="gramEnd"/>
      <w:r>
        <w:t xml:space="preserve"> </w:t>
      </w:r>
      <w:proofErr w:type="spellStart"/>
      <w:r>
        <w:t>boolean</w:t>
      </w:r>
      <w:proofErr w:type="spellEnd"/>
      <w:r>
        <w:t xml:space="preserve"> </w:t>
      </w:r>
      <w:proofErr w:type="spellStart"/>
      <w:r>
        <w:t>onTouchEvent</w:t>
      </w:r>
      <w:proofErr w:type="spellEnd"/>
      <w:r>
        <w:t>(</w:t>
      </w:r>
      <w:proofErr w:type="spellStart"/>
      <w:r>
        <w:t>MotionEvent</w:t>
      </w:r>
      <w:proofErr w:type="spellEnd"/>
      <w:r>
        <w:t xml:space="preserve"> event) {</w:t>
      </w:r>
    </w:p>
    <w:p w:rsidR="00F35D1D" w:rsidRDefault="00F35D1D" w:rsidP="00F35D1D">
      <w:pPr>
        <w:spacing w:after="0" w:line="240" w:lineRule="auto"/>
      </w:pPr>
      <w:r>
        <w:t xml:space="preserve">        </w:t>
      </w:r>
      <w:proofErr w:type="gramStart"/>
      <w:r>
        <w:t>if(</w:t>
      </w:r>
      <w:proofErr w:type="spellStart"/>
      <w:proofErr w:type="gramEnd"/>
      <w:r>
        <w:t>event.getActionMasked</w:t>
      </w:r>
      <w:proofErr w:type="spellEnd"/>
      <w:r>
        <w:t xml:space="preserve">() == </w:t>
      </w:r>
      <w:proofErr w:type="spellStart"/>
      <w:r>
        <w:t>MotionEvent.ACTION_DOWN</w:t>
      </w:r>
      <w:proofErr w:type="spellEnd"/>
      <w:r>
        <w:t>) {</w:t>
      </w:r>
    </w:p>
    <w:p w:rsidR="00F35D1D" w:rsidRDefault="00F35D1D" w:rsidP="00F35D1D">
      <w:pPr>
        <w:spacing w:after="0" w:line="240" w:lineRule="auto"/>
      </w:pPr>
      <w:r>
        <w:t xml:space="preserve">           </w:t>
      </w:r>
      <w:proofErr w:type="spellStart"/>
      <w:r>
        <w:t>x_coord</w:t>
      </w:r>
      <w:proofErr w:type="spellEnd"/>
      <w:r>
        <w:t xml:space="preserve"> = </w:t>
      </w:r>
      <w:proofErr w:type="spellStart"/>
      <w:proofErr w:type="gramStart"/>
      <w:r>
        <w:t>event.getX</w:t>
      </w:r>
      <w:proofErr w:type="spellEnd"/>
      <w:r>
        <w:t>(</w:t>
      </w:r>
      <w:proofErr w:type="gramEnd"/>
      <w:r>
        <w:t>);</w:t>
      </w:r>
    </w:p>
    <w:p w:rsidR="00F35D1D" w:rsidRDefault="00F35D1D" w:rsidP="00F35D1D">
      <w:pPr>
        <w:spacing w:after="0" w:line="240" w:lineRule="auto"/>
      </w:pPr>
      <w:r>
        <w:t xml:space="preserve">            </w:t>
      </w:r>
      <w:proofErr w:type="spellStart"/>
      <w:r>
        <w:t>y_coord</w:t>
      </w:r>
      <w:proofErr w:type="spellEnd"/>
      <w:r>
        <w:t xml:space="preserve"> = </w:t>
      </w:r>
      <w:proofErr w:type="spellStart"/>
      <w:proofErr w:type="gramStart"/>
      <w:r>
        <w:t>event.getY</w:t>
      </w:r>
      <w:proofErr w:type="spellEnd"/>
      <w:r>
        <w:t>(</w:t>
      </w:r>
      <w:proofErr w:type="gramEnd"/>
      <w:r>
        <w:t>);</w:t>
      </w:r>
    </w:p>
    <w:p w:rsidR="00F35D1D" w:rsidRDefault="00F35D1D" w:rsidP="00F35D1D">
      <w:pPr>
        <w:spacing w:after="0" w:line="240" w:lineRule="auto"/>
      </w:pPr>
      <w:r>
        <w:t xml:space="preserve">            </w:t>
      </w:r>
      <w:proofErr w:type="gramStart"/>
      <w:r>
        <w:t>return</w:t>
      </w:r>
      <w:proofErr w:type="gramEnd"/>
      <w:r>
        <w:t xml:space="preserve"> true;</w:t>
      </w:r>
    </w:p>
    <w:p w:rsidR="00F35D1D" w:rsidRDefault="00F35D1D" w:rsidP="00F35D1D">
      <w:pPr>
        <w:spacing w:after="0" w:line="240" w:lineRule="auto"/>
      </w:pPr>
      <w:r>
        <w:t xml:space="preserve">        }</w:t>
      </w:r>
    </w:p>
    <w:p w:rsidR="00F35D1D" w:rsidRDefault="00F35D1D" w:rsidP="00F35D1D">
      <w:pPr>
        <w:spacing w:after="0" w:line="240" w:lineRule="auto"/>
      </w:pPr>
      <w:r>
        <w:t xml:space="preserve">        </w:t>
      </w:r>
      <w:proofErr w:type="gramStart"/>
      <w:r>
        <w:t>return</w:t>
      </w:r>
      <w:proofErr w:type="gramEnd"/>
      <w:r>
        <w:t xml:space="preserve"> </w:t>
      </w:r>
      <w:proofErr w:type="spellStart"/>
      <w:r>
        <w:t>super.onTouchEvent</w:t>
      </w:r>
      <w:proofErr w:type="spellEnd"/>
      <w:r>
        <w:t>(event);</w:t>
      </w:r>
    </w:p>
    <w:p w:rsidR="00F35D1D" w:rsidRDefault="00F35D1D" w:rsidP="00F35D1D">
      <w:pPr>
        <w:spacing w:after="0" w:line="240" w:lineRule="auto"/>
      </w:pPr>
      <w:r>
        <w:t xml:space="preserve">    }</w:t>
      </w:r>
    </w:p>
    <w:p w:rsidR="00F35D1D" w:rsidRPr="00F35D1D" w:rsidRDefault="00F35D1D" w:rsidP="00F35D1D">
      <w:pPr>
        <w:spacing w:after="120" w:line="240" w:lineRule="auto"/>
        <w:jc w:val="right"/>
      </w:pPr>
      <w:r>
        <w:rPr>
          <w:rFonts w:ascii="Times New Roman" w:hAnsi="Times New Roman" w:cs="Times New Roman"/>
          <w:b/>
          <w:sz w:val="24"/>
          <w:szCs w:val="24"/>
        </w:rPr>
        <w:t xml:space="preserve"> (6 marks)</w:t>
      </w:r>
    </w:p>
    <w:p w:rsidR="00613A20" w:rsidRDefault="00777F14">
      <w:pPr>
        <w:spacing w:after="120" w:line="240" w:lineRule="auto"/>
        <w:jc w:val="right"/>
      </w:pPr>
      <w:r>
        <w:rPr>
          <w:rFonts w:ascii="Times New Roman" w:hAnsi="Times New Roman" w:cs="Times New Roman"/>
          <w:b/>
          <w:sz w:val="24"/>
          <w:szCs w:val="24"/>
        </w:rPr>
        <w:t>Total (20 marks)</w:t>
      </w:r>
    </w:p>
    <w:p w:rsidR="00911BAB" w:rsidRDefault="00911BAB">
      <w:pPr>
        <w:suppressAutoHyphens w:val="0"/>
        <w:spacing w:after="0" w:line="240" w:lineRule="auto"/>
        <w:rPr>
          <w:rFonts w:ascii="Times New Roman" w:eastAsia="Times New Roman" w:hAnsi="Times New Roman" w:cs="Times New Roman"/>
          <w:b/>
          <w:bCs/>
          <w:color w:val="000000"/>
          <w:sz w:val="24"/>
          <w:szCs w:val="24"/>
        </w:rPr>
      </w:pPr>
    </w:p>
    <w:p w:rsidR="00613A20" w:rsidRDefault="00777F14" w:rsidP="008640F1">
      <w:pPr>
        <w:pStyle w:val="NormalWeb"/>
        <w:spacing w:before="0" w:after="120" w:line="240" w:lineRule="auto"/>
        <w:jc w:val="both"/>
      </w:pPr>
      <w:r>
        <w:rPr>
          <w:b/>
          <w:bCs/>
          <w:color w:val="000000"/>
        </w:rPr>
        <w:t>QUESTION 2</w:t>
      </w:r>
      <w:r>
        <w:rPr>
          <w:color w:val="000000"/>
        </w:rPr>
        <w:t xml:space="preserve"> </w:t>
      </w:r>
      <w:r w:rsidR="00843D93">
        <w:rPr>
          <w:b/>
          <w:bCs/>
          <w:color w:val="000000"/>
        </w:rPr>
        <w:t>(</w:t>
      </w:r>
      <w:proofErr w:type="spellStart"/>
      <w:r w:rsidR="00843D93">
        <w:rPr>
          <w:b/>
          <w:bCs/>
          <w:color w:val="000000"/>
        </w:rPr>
        <w:t>Dalvik</w:t>
      </w:r>
      <w:proofErr w:type="spellEnd"/>
      <w:r w:rsidR="00843D93">
        <w:rPr>
          <w:b/>
          <w:bCs/>
          <w:color w:val="000000"/>
        </w:rPr>
        <w:t xml:space="preserve"> and ART</w:t>
      </w:r>
      <w:r>
        <w:rPr>
          <w:b/>
          <w:bCs/>
          <w:color w:val="000000"/>
        </w:rPr>
        <w:t>)</w:t>
      </w:r>
    </w:p>
    <w:p w:rsidR="00613A20" w:rsidRPr="00911BAB" w:rsidRDefault="006A7DA1" w:rsidP="008640F1">
      <w:pPr>
        <w:numPr>
          <w:ilvl w:val="0"/>
          <w:numId w:val="4"/>
        </w:numPr>
        <w:spacing w:after="120" w:line="240" w:lineRule="auto"/>
        <w:ind w:hanging="720"/>
        <w:jc w:val="both"/>
        <w:rPr>
          <w:rFonts w:ascii="Times New Roman" w:hAnsi="Times New Roman" w:cs="Times New Roman"/>
          <w:sz w:val="24"/>
          <w:szCs w:val="24"/>
        </w:rPr>
      </w:pPr>
      <w:r w:rsidRPr="00911BAB">
        <w:rPr>
          <w:rFonts w:ascii="Times New Roman" w:hAnsi="Times New Roman" w:cs="Times New Roman"/>
          <w:sz w:val="24"/>
          <w:szCs w:val="24"/>
        </w:rPr>
        <w:t xml:space="preserve">How and why are processes separated from one another within </w:t>
      </w:r>
      <w:proofErr w:type="spellStart"/>
      <w:r w:rsidRPr="00911BAB">
        <w:rPr>
          <w:rFonts w:ascii="Times New Roman" w:hAnsi="Times New Roman" w:cs="Times New Roman"/>
          <w:sz w:val="24"/>
          <w:szCs w:val="24"/>
        </w:rPr>
        <w:t>Dalvik</w:t>
      </w:r>
      <w:proofErr w:type="spellEnd"/>
      <w:r w:rsidRPr="00911BAB">
        <w:rPr>
          <w:rFonts w:ascii="Times New Roman" w:hAnsi="Times New Roman" w:cs="Times New Roman"/>
          <w:sz w:val="24"/>
          <w:szCs w:val="24"/>
        </w:rPr>
        <w:t>?</w:t>
      </w:r>
    </w:p>
    <w:p w:rsidR="00613A20" w:rsidRPr="00911BAB" w:rsidRDefault="006A7DA1">
      <w:pPr>
        <w:spacing w:after="120" w:line="240" w:lineRule="auto"/>
        <w:ind w:left="1077"/>
        <w:jc w:val="right"/>
        <w:rPr>
          <w:rFonts w:ascii="Times New Roman" w:hAnsi="Times New Roman" w:cs="Times New Roman"/>
          <w:sz w:val="24"/>
          <w:szCs w:val="24"/>
        </w:rPr>
      </w:pPr>
      <w:bookmarkStart w:id="0" w:name="_GoBack"/>
      <w:bookmarkEnd w:id="0"/>
      <w:r w:rsidRPr="00911BAB">
        <w:rPr>
          <w:rFonts w:ascii="Times New Roman" w:hAnsi="Times New Roman" w:cs="Times New Roman"/>
          <w:b/>
          <w:sz w:val="24"/>
          <w:szCs w:val="24"/>
        </w:rPr>
        <w:t>(6</w:t>
      </w:r>
      <w:r w:rsidR="00777F14" w:rsidRPr="00911BAB">
        <w:rPr>
          <w:rFonts w:ascii="Times New Roman" w:hAnsi="Times New Roman" w:cs="Times New Roman"/>
          <w:b/>
          <w:sz w:val="24"/>
          <w:szCs w:val="24"/>
        </w:rPr>
        <w:t xml:space="preserve"> marks)</w:t>
      </w:r>
    </w:p>
    <w:p w:rsidR="00613A20" w:rsidRPr="00911BAB" w:rsidRDefault="006A7DA1" w:rsidP="008640F1">
      <w:pPr>
        <w:numPr>
          <w:ilvl w:val="0"/>
          <w:numId w:val="4"/>
        </w:numPr>
        <w:spacing w:after="120" w:line="240" w:lineRule="auto"/>
        <w:ind w:hanging="720"/>
        <w:jc w:val="both"/>
        <w:rPr>
          <w:rFonts w:ascii="Times New Roman" w:hAnsi="Times New Roman" w:cs="Times New Roman"/>
          <w:sz w:val="24"/>
          <w:szCs w:val="24"/>
        </w:rPr>
      </w:pPr>
      <w:r w:rsidRPr="00911BAB">
        <w:rPr>
          <w:rFonts w:ascii="Times New Roman" w:hAnsi="Times New Roman" w:cs="Times New Roman"/>
          <w:sz w:val="24"/>
          <w:szCs w:val="24"/>
        </w:rPr>
        <w:t>“</w:t>
      </w:r>
      <w:r w:rsidRPr="00911BAB">
        <w:rPr>
          <w:rFonts w:ascii="Times New Roman" w:hAnsi="Times New Roman" w:cs="Times New Roman"/>
          <w:i/>
          <w:iCs/>
          <w:sz w:val="24"/>
          <w:szCs w:val="24"/>
        </w:rPr>
        <w:t>The jar format was deemed an unsuitable choice for Android applications</w:t>
      </w:r>
      <w:r w:rsidR="00911BAB">
        <w:rPr>
          <w:rFonts w:ascii="Times New Roman" w:hAnsi="Times New Roman" w:cs="Times New Roman"/>
          <w:sz w:val="24"/>
          <w:szCs w:val="24"/>
        </w:rPr>
        <w:t xml:space="preserve">”. Discuss the </w:t>
      </w:r>
      <w:r w:rsidRPr="00911BAB">
        <w:rPr>
          <w:rFonts w:ascii="Times New Roman" w:hAnsi="Times New Roman" w:cs="Times New Roman"/>
          <w:sz w:val="24"/>
          <w:szCs w:val="24"/>
        </w:rPr>
        <w:t>reasoning behind this statement, state the format th</w:t>
      </w:r>
      <w:r w:rsidR="00911BAB">
        <w:rPr>
          <w:rFonts w:ascii="Times New Roman" w:hAnsi="Times New Roman" w:cs="Times New Roman"/>
          <w:sz w:val="24"/>
          <w:szCs w:val="24"/>
        </w:rPr>
        <w:t xml:space="preserve">at replaced it and discuss one </w:t>
      </w:r>
      <w:r w:rsidRPr="00911BAB">
        <w:rPr>
          <w:rFonts w:ascii="Times New Roman" w:hAnsi="Times New Roman" w:cs="Times New Roman"/>
          <w:sz w:val="24"/>
          <w:szCs w:val="24"/>
        </w:rPr>
        <w:t>difference and one similarity between the two formats.</w:t>
      </w:r>
    </w:p>
    <w:p w:rsidR="00613A20" w:rsidRPr="00911BAB" w:rsidRDefault="006A7DA1">
      <w:pPr>
        <w:spacing w:after="120" w:line="240" w:lineRule="auto"/>
        <w:ind w:left="720"/>
        <w:jc w:val="right"/>
        <w:rPr>
          <w:rFonts w:ascii="Times New Roman" w:hAnsi="Times New Roman" w:cs="Times New Roman"/>
          <w:sz w:val="24"/>
          <w:szCs w:val="24"/>
        </w:rPr>
      </w:pPr>
      <w:r w:rsidRPr="00911BAB">
        <w:rPr>
          <w:rFonts w:ascii="Times New Roman" w:eastAsia="Times New Roman" w:hAnsi="Times New Roman" w:cs="Times New Roman"/>
          <w:b/>
          <w:bCs/>
          <w:color w:val="000000"/>
          <w:sz w:val="24"/>
          <w:szCs w:val="24"/>
          <w:lang w:eastAsia="en-IE"/>
        </w:rPr>
        <w:t>(6</w:t>
      </w:r>
      <w:r w:rsidR="00777F14" w:rsidRPr="00911BAB">
        <w:rPr>
          <w:rFonts w:ascii="Times New Roman" w:eastAsia="Times New Roman" w:hAnsi="Times New Roman" w:cs="Times New Roman"/>
          <w:b/>
          <w:bCs/>
          <w:color w:val="000000"/>
          <w:sz w:val="24"/>
          <w:szCs w:val="24"/>
          <w:lang w:eastAsia="en-IE"/>
        </w:rPr>
        <w:t xml:space="preserve"> marks)</w:t>
      </w:r>
    </w:p>
    <w:p w:rsidR="00613A20" w:rsidRPr="00911BAB" w:rsidRDefault="006A7DA1" w:rsidP="008640F1">
      <w:pPr>
        <w:numPr>
          <w:ilvl w:val="0"/>
          <w:numId w:val="4"/>
        </w:numPr>
        <w:spacing w:after="120" w:line="240" w:lineRule="auto"/>
        <w:ind w:hanging="720"/>
        <w:jc w:val="both"/>
        <w:rPr>
          <w:rFonts w:ascii="Times New Roman" w:hAnsi="Times New Roman" w:cs="Times New Roman"/>
          <w:sz w:val="24"/>
          <w:szCs w:val="24"/>
        </w:rPr>
      </w:pPr>
      <w:r w:rsidRPr="00911BAB">
        <w:rPr>
          <w:rFonts w:ascii="Times New Roman" w:hAnsi="Times New Roman" w:cs="Times New Roman"/>
          <w:sz w:val="24"/>
          <w:szCs w:val="24"/>
        </w:rPr>
        <w:t xml:space="preserve">“The </w:t>
      </w:r>
      <w:proofErr w:type="spellStart"/>
      <w:r w:rsidRPr="00911BAB">
        <w:rPr>
          <w:rFonts w:ascii="Times New Roman" w:hAnsi="Times New Roman" w:cs="Times New Roman"/>
          <w:sz w:val="24"/>
          <w:szCs w:val="24"/>
        </w:rPr>
        <w:t>linux</w:t>
      </w:r>
      <w:proofErr w:type="spellEnd"/>
      <w:r w:rsidRPr="00911BAB">
        <w:rPr>
          <w:rFonts w:ascii="Times New Roman" w:hAnsi="Times New Roman" w:cs="Times New Roman"/>
          <w:sz w:val="24"/>
          <w:szCs w:val="24"/>
        </w:rPr>
        <w:t xml:space="preserve"> kernel was chosen to be the basis of Android OS”</w:t>
      </w:r>
      <w:r w:rsidR="00BC4095">
        <w:rPr>
          <w:rFonts w:ascii="Times New Roman" w:hAnsi="Times New Roman" w:cs="Times New Roman"/>
          <w:sz w:val="24"/>
          <w:szCs w:val="24"/>
        </w:rPr>
        <w:t xml:space="preserve">. </w:t>
      </w:r>
      <w:r w:rsidRPr="00911BAB">
        <w:rPr>
          <w:rFonts w:ascii="Times New Roman" w:hAnsi="Times New Roman" w:cs="Times New Roman"/>
          <w:sz w:val="24"/>
          <w:szCs w:val="24"/>
        </w:rPr>
        <w:t xml:space="preserve"> Defend this decision by briefly explaining two benefits of using the Linux Kernel</w:t>
      </w:r>
    </w:p>
    <w:p w:rsidR="00613A20" w:rsidRPr="00911BAB" w:rsidRDefault="00777F14">
      <w:pPr>
        <w:spacing w:after="120" w:line="240" w:lineRule="auto"/>
        <w:jc w:val="right"/>
        <w:rPr>
          <w:rFonts w:ascii="Times New Roman" w:hAnsi="Times New Roman" w:cs="Times New Roman"/>
          <w:b/>
          <w:sz w:val="24"/>
          <w:szCs w:val="24"/>
        </w:rPr>
      </w:pPr>
      <w:r w:rsidRPr="00911BAB">
        <w:rPr>
          <w:rFonts w:ascii="Times New Roman" w:hAnsi="Times New Roman" w:cs="Times New Roman"/>
          <w:b/>
          <w:sz w:val="24"/>
          <w:szCs w:val="24"/>
        </w:rPr>
        <w:t>(</w:t>
      </w:r>
      <w:r w:rsidR="006A7DA1" w:rsidRPr="00911BAB">
        <w:rPr>
          <w:rFonts w:ascii="Times New Roman" w:hAnsi="Times New Roman" w:cs="Times New Roman"/>
          <w:b/>
          <w:sz w:val="24"/>
          <w:szCs w:val="24"/>
        </w:rPr>
        <w:t>2</w:t>
      </w:r>
      <w:r w:rsidRPr="00911BAB">
        <w:rPr>
          <w:rFonts w:ascii="Times New Roman" w:hAnsi="Times New Roman" w:cs="Times New Roman"/>
          <w:b/>
          <w:sz w:val="24"/>
          <w:szCs w:val="24"/>
        </w:rPr>
        <w:t xml:space="preserve"> marks)</w:t>
      </w:r>
    </w:p>
    <w:p w:rsidR="00CF6562" w:rsidRPr="00911BAB" w:rsidRDefault="00CF6562" w:rsidP="008640F1">
      <w:pPr>
        <w:numPr>
          <w:ilvl w:val="0"/>
          <w:numId w:val="4"/>
        </w:numPr>
        <w:spacing w:after="120" w:line="240" w:lineRule="auto"/>
        <w:ind w:hanging="720"/>
        <w:jc w:val="both"/>
        <w:rPr>
          <w:rFonts w:ascii="Times New Roman" w:hAnsi="Times New Roman" w:cs="Times New Roman"/>
          <w:sz w:val="24"/>
          <w:szCs w:val="24"/>
        </w:rPr>
      </w:pPr>
      <w:r w:rsidRPr="00911BAB">
        <w:rPr>
          <w:rFonts w:ascii="Times New Roman" w:hAnsi="Times New Roman" w:cs="Times New Roman"/>
          <w:sz w:val="24"/>
          <w:szCs w:val="24"/>
        </w:rPr>
        <w:t xml:space="preserve">ART replaced </w:t>
      </w:r>
      <w:proofErr w:type="spellStart"/>
      <w:r w:rsidRPr="00911BAB">
        <w:rPr>
          <w:rFonts w:ascii="Times New Roman" w:hAnsi="Times New Roman" w:cs="Times New Roman"/>
          <w:sz w:val="24"/>
          <w:szCs w:val="24"/>
        </w:rPr>
        <w:t>Dalvik</w:t>
      </w:r>
      <w:proofErr w:type="spellEnd"/>
      <w:r w:rsidRPr="00911BAB">
        <w:rPr>
          <w:rFonts w:ascii="Times New Roman" w:hAnsi="Times New Roman" w:cs="Times New Roman"/>
          <w:sz w:val="24"/>
          <w:szCs w:val="24"/>
        </w:rPr>
        <w:t xml:space="preserve"> in Android 4.4 and introduced several improvements. Discuss the Major change between ART and </w:t>
      </w:r>
      <w:proofErr w:type="spellStart"/>
      <w:r w:rsidRPr="00911BAB">
        <w:rPr>
          <w:rFonts w:ascii="Times New Roman" w:hAnsi="Times New Roman" w:cs="Times New Roman"/>
          <w:sz w:val="24"/>
          <w:szCs w:val="24"/>
        </w:rPr>
        <w:t>Dalvik</w:t>
      </w:r>
      <w:proofErr w:type="spellEnd"/>
      <w:r w:rsidRPr="00911BAB">
        <w:rPr>
          <w:rFonts w:ascii="Times New Roman" w:hAnsi="Times New Roman" w:cs="Times New Roman"/>
          <w:sz w:val="24"/>
          <w:szCs w:val="24"/>
        </w:rPr>
        <w:t xml:space="preserve"> and two benefits associated with this change</w:t>
      </w:r>
    </w:p>
    <w:p w:rsidR="00CF6562" w:rsidRDefault="00CF6562" w:rsidP="00EF7F8D">
      <w:pPr>
        <w:spacing w:after="60" w:line="240" w:lineRule="auto"/>
        <w:jc w:val="right"/>
      </w:pPr>
      <w:r>
        <w:rPr>
          <w:rFonts w:ascii="Times New Roman" w:hAnsi="Times New Roman" w:cs="Times New Roman"/>
          <w:b/>
          <w:sz w:val="24"/>
          <w:szCs w:val="24"/>
        </w:rPr>
        <w:t>(6 marks)</w:t>
      </w:r>
    </w:p>
    <w:p w:rsidR="00613A20" w:rsidRDefault="00777F14" w:rsidP="008640F1">
      <w:pPr>
        <w:spacing w:after="0" w:line="240" w:lineRule="auto"/>
        <w:jc w:val="right"/>
      </w:pPr>
      <w:r>
        <w:rPr>
          <w:rFonts w:ascii="Times New Roman" w:hAnsi="Times New Roman" w:cs="Times New Roman"/>
          <w:b/>
          <w:sz w:val="24"/>
          <w:szCs w:val="24"/>
        </w:rPr>
        <w:t>Total (20 marks)</w:t>
      </w:r>
    </w:p>
    <w:p w:rsidR="00613A20" w:rsidRDefault="00777F14">
      <w:pPr>
        <w:pStyle w:val="NormalWeb"/>
        <w:tabs>
          <w:tab w:val="left" w:pos="720"/>
        </w:tabs>
        <w:spacing w:before="0" w:after="120" w:line="240" w:lineRule="auto"/>
      </w:pPr>
      <w:r>
        <w:rPr>
          <w:b/>
          <w:bCs/>
          <w:lang w:eastAsia="en-IE"/>
        </w:rPr>
        <w:lastRenderedPageBreak/>
        <w:t>QUESTION 3 (Sensors)</w:t>
      </w:r>
    </w:p>
    <w:p w:rsidR="00613A20" w:rsidRPr="00911BAB" w:rsidRDefault="005E46DA">
      <w:pPr>
        <w:numPr>
          <w:ilvl w:val="0"/>
          <w:numId w:val="5"/>
        </w:numPr>
        <w:spacing w:after="120" w:line="240" w:lineRule="auto"/>
        <w:ind w:left="737" w:hanging="737"/>
        <w:jc w:val="both"/>
        <w:rPr>
          <w:rFonts w:ascii="Times New Roman" w:hAnsi="Times New Roman" w:cs="Times New Roman"/>
          <w:sz w:val="24"/>
          <w:szCs w:val="24"/>
        </w:rPr>
      </w:pPr>
      <w:r w:rsidRPr="00911BAB">
        <w:rPr>
          <w:rFonts w:ascii="Times New Roman" w:eastAsia="Times New Roman" w:hAnsi="Times New Roman" w:cs="Times New Roman"/>
          <w:bCs/>
          <w:sz w:val="24"/>
          <w:szCs w:val="24"/>
          <w:lang w:eastAsia="en-IE"/>
        </w:rPr>
        <w:t>“Sensors fall into one of two distinct categories”. J</w:t>
      </w:r>
      <w:r w:rsidR="00364DF6" w:rsidRPr="00911BAB">
        <w:rPr>
          <w:rFonts w:ascii="Times New Roman" w:eastAsia="Times New Roman" w:hAnsi="Times New Roman" w:cs="Times New Roman"/>
          <w:bCs/>
          <w:sz w:val="24"/>
          <w:szCs w:val="24"/>
          <w:lang w:eastAsia="en-IE"/>
        </w:rPr>
        <w:t>ustify this statement and describe</w:t>
      </w:r>
      <w:r w:rsidRPr="00911BAB">
        <w:rPr>
          <w:rFonts w:ascii="Times New Roman" w:eastAsia="Times New Roman" w:hAnsi="Times New Roman" w:cs="Times New Roman"/>
          <w:bCs/>
          <w:sz w:val="24"/>
          <w:szCs w:val="24"/>
          <w:lang w:eastAsia="en-IE"/>
        </w:rPr>
        <w:t xml:space="preserve"> two of the sensors in each of the category types.</w:t>
      </w:r>
    </w:p>
    <w:p w:rsidR="00613A20" w:rsidRPr="00911BAB" w:rsidRDefault="005E46DA">
      <w:pPr>
        <w:pStyle w:val="NormalWeb"/>
        <w:spacing w:before="0" w:after="120" w:line="240" w:lineRule="auto"/>
        <w:ind w:left="720" w:hanging="720"/>
        <w:jc w:val="right"/>
      </w:pPr>
      <w:r w:rsidRPr="00911BAB">
        <w:rPr>
          <w:b/>
          <w:bCs/>
          <w:color w:val="000000"/>
        </w:rPr>
        <w:t>(8</w:t>
      </w:r>
      <w:r w:rsidR="00777F14" w:rsidRPr="00911BAB">
        <w:rPr>
          <w:b/>
          <w:bCs/>
          <w:color w:val="000000"/>
        </w:rPr>
        <w:t xml:space="preserve"> marks)</w:t>
      </w:r>
    </w:p>
    <w:p w:rsidR="005E46DA" w:rsidRPr="00911BAB" w:rsidRDefault="005E46DA" w:rsidP="005E46DA">
      <w:pPr>
        <w:numPr>
          <w:ilvl w:val="0"/>
          <w:numId w:val="5"/>
        </w:numPr>
        <w:spacing w:after="120" w:line="240" w:lineRule="auto"/>
        <w:ind w:left="737" w:hanging="737"/>
        <w:jc w:val="both"/>
        <w:rPr>
          <w:rFonts w:ascii="Times New Roman" w:hAnsi="Times New Roman" w:cs="Times New Roman"/>
          <w:sz w:val="24"/>
          <w:szCs w:val="24"/>
        </w:rPr>
      </w:pPr>
      <w:r w:rsidRPr="00911BAB">
        <w:rPr>
          <w:rFonts w:ascii="Times New Roman" w:eastAsia="Times New Roman" w:hAnsi="Times New Roman" w:cs="Times New Roman"/>
          <w:color w:val="000000"/>
          <w:sz w:val="24"/>
          <w:szCs w:val="24"/>
          <w:lang w:eastAsia="en-IE"/>
        </w:rPr>
        <w:t>How many main sensor delay types are available for the development of android applications?</w:t>
      </w:r>
      <w:r w:rsidRPr="00911BAB">
        <w:rPr>
          <w:rFonts w:ascii="Times New Roman" w:hAnsi="Times New Roman" w:cs="Times New Roman"/>
          <w:sz w:val="24"/>
          <w:szCs w:val="24"/>
        </w:rPr>
        <w:t xml:space="preserve"> For each of the sensor delay types describe an appropriate situation for its use.</w:t>
      </w:r>
    </w:p>
    <w:p w:rsidR="00613A20" w:rsidRPr="00911BAB" w:rsidRDefault="005E46DA">
      <w:pPr>
        <w:pStyle w:val="NormalWeb"/>
        <w:spacing w:before="0" w:after="120" w:line="240" w:lineRule="auto"/>
        <w:ind w:left="720" w:hanging="720"/>
        <w:jc w:val="right"/>
      </w:pPr>
      <w:r w:rsidRPr="00911BAB">
        <w:rPr>
          <w:b/>
          <w:bCs/>
          <w:color w:val="000000"/>
        </w:rPr>
        <w:t>(4</w:t>
      </w:r>
      <w:r w:rsidR="00777F14" w:rsidRPr="00911BAB">
        <w:rPr>
          <w:b/>
          <w:bCs/>
          <w:color w:val="000000"/>
        </w:rPr>
        <w:t xml:space="preserve"> marks)</w:t>
      </w:r>
    </w:p>
    <w:p w:rsidR="00613A20" w:rsidRPr="00911BAB" w:rsidRDefault="005E46DA">
      <w:pPr>
        <w:numPr>
          <w:ilvl w:val="0"/>
          <w:numId w:val="5"/>
        </w:numPr>
        <w:spacing w:after="120" w:line="240" w:lineRule="auto"/>
        <w:ind w:left="737" w:hanging="737"/>
        <w:jc w:val="both"/>
        <w:rPr>
          <w:rFonts w:ascii="Times New Roman" w:hAnsi="Times New Roman" w:cs="Times New Roman"/>
          <w:sz w:val="24"/>
          <w:szCs w:val="24"/>
        </w:rPr>
      </w:pPr>
      <w:r w:rsidRPr="00911BAB">
        <w:rPr>
          <w:rFonts w:ascii="Times New Roman" w:hAnsi="Times New Roman" w:cs="Times New Roman"/>
          <w:sz w:val="24"/>
          <w:szCs w:val="24"/>
        </w:rPr>
        <w:t>State the general rule relating to registering interest in sensors. Explain if there are any exceptions to this rule.</w:t>
      </w:r>
    </w:p>
    <w:p w:rsidR="00613A20" w:rsidRPr="00911BAB" w:rsidRDefault="005E46DA">
      <w:pPr>
        <w:spacing w:after="120" w:line="240" w:lineRule="auto"/>
        <w:ind w:left="720"/>
        <w:jc w:val="right"/>
        <w:rPr>
          <w:rFonts w:ascii="Times New Roman" w:eastAsia="Times New Roman" w:hAnsi="Times New Roman" w:cs="Times New Roman"/>
          <w:b/>
          <w:bCs/>
          <w:color w:val="000000"/>
          <w:sz w:val="24"/>
          <w:szCs w:val="24"/>
          <w:lang w:eastAsia="en-IE"/>
        </w:rPr>
      </w:pPr>
      <w:r w:rsidRPr="00911BAB">
        <w:rPr>
          <w:rFonts w:ascii="Times New Roman" w:eastAsia="Times New Roman" w:hAnsi="Times New Roman" w:cs="Times New Roman"/>
          <w:b/>
          <w:bCs/>
          <w:color w:val="000000"/>
          <w:sz w:val="24"/>
          <w:szCs w:val="24"/>
          <w:lang w:eastAsia="en-IE"/>
        </w:rPr>
        <w:t>(2</w:t>
      </w:r>
      <w:r w:rsidR="00777F14" w:rsidRPr="00911BAB">
        <w:rPr>
          <w:rFonts w:ascii="Times New Roman" w:eastAsia="Times New Roman" w:hAnsi="Times New Roman" w:cs="Times New Roman"/>
          <w:b/>
          <w:bCs/>
          <w:color w:val="000000"/>
          <w:sz w:val="24"/>
          <w:szCs w:val="24"/>
          <w:lang w:eastAsia="en-IE"/>
        </w:rPr>
        <w:t xml:space="preserve"> marks)</w:t>
      </w:r>
    </w:p>
    <w:p w:rsidR="005E46DA" w:rsidRPr="00911BAB" w:rsidRDefault="005E46DA" w:rsidP="005E46DA">
      <w:pPr>
        <w:numPr>
          <w:ilvl w:val="0"/>
          <w:numId w:val="5"/>
        </w:numPr>
        <w:spacing w:after="120" w:line="240" w:lineRule="auto"/>
        <w:ind w:left="737" w:hanging="737"/>
        <w:jc w:val="both"/>
        <w:rPr>
          <w:rFonts w:ascii="Times New Roman" w:hAnsi="Times New Roman" w:cs="Times New Roman"/>
          <w:sz w:val="24"/>
          <w:szCs w:val="24"/>
        </w:rPr>
      </w:pPr>
      <w:r w:rsidRPr="00911BAB">
        <w:rPr>
          <w:rFonts w:ascii="Times New Roman" w:hAnsi="Times New Roman" w:cs="Times New Roman"/>
          <w:sz w:val="24"/>
          <w:szCs w:val="24"/>
        </w:rPr>
        <w:t>“When developing an application that utilises sensors, the developer must carefully consider their use.” Briefly discuss four considerations an application developer must take into account.</w:t>
      </w:r>
    </w:p>
    <w:p w:rsidR="005E46DA" w:rsidRPr="00911BAB" w:rsidRDefault="005E46DA" w:rsidP="005E46DA">
      <w:pPr>
        <w:spacing w:after="120" w:line="240" w:lineRule="auto"/>
        <w:ind w:left="720"/>
        <w:jc w:val="right"/>
        <w:rPr>
          <w:rFonts w:ascii="Times New Roman" w:hAnsi="Times New Roman" w:cs="Times New Roman"/>
          <w:sz w:val="24"/>
          <w:szCs w:val="24"/>
        </w:rPr>
      </w:pPr>
      <w:r w:rsidRPr="00911BAB">
        <w:rPr>
          <w:rFonts w:ascii="Times New Roman" w:eastAsia="Times New Roman" w:hAnsi="Times New Roman" w:cs="Times New Roman"/>
          <w:b/>
          <w:bCs/>
          <w:color w:val="000000"/>
          <w:sz w:val="24"/>
          <w:szCs w:val="24"/>
          <w:lang w:eastAsia="en-IE"/>
        </w:rPr>
        <w:t>(6 marks)</w:t>
      </w:r>
    </w:p>
    <w:p w:rsidR="00613A20" w:rsidRDefault="00777F14">
      <w:pPr>
        <w:spacing w:after="120" w:line="240" w:lineRule="auto"/>
        <w:jc w:val="right"/>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Total (20 marks)</w:t>
      </w:r>
    </w:p>
    <w:p w:rsidR="008640F1" w:rsidRPr="008640F1" w:rsidRDefault="008640F1">
      <w:pPr>
        <w:spacing w:after="120" w:line="240" w:lineRule="auto"/>
        <w:jc w:val="right"/>
        <w:rPr>
          <w:rFonts w:ascii="Times New Roman" w:hAnsi="Times New Roman" w:cs="Times New Roman"/>
          <w:sz w:val="24"/>
          <w:szCs w:val="24"/>
        </w:rPr>
      </w:pPr>
    </w:p>
    <w:p w:rsidR="00613A20" w:rsidRPr="008640F1" w:rsidRDefault="00777F14" w:rsidP="008640F1">
      <w:pPr>
        <w:spacing w:after="120" w:line="240" w:lineRule="auto"/>
        <w:jc w:val="both"/>
        <w:rPr>
          <w:rFonts w:ascii="Times New Roman" w:hAnsi="Times New Roman" w:cs="Times New Roman"/>
          <w:b/>
          <w:sz w:val="24"/>
          <w:szCs w:val="24"/>
        </w:rPr>
      </w:pPr>
      <w:r w:rsidRPr="008640F1">
        <w:rPr>
          <w:rFonts w:ascii="Times New Roman" w:hAnsi="Times New Roman" w:cs="Times New Roman"/>
          <w:b/>
          <w:sz w:val="24"/>
          <w:szCs w:val="24"/>
        </w:rPr>
        <w:t>QUESTION 4 (</w:t>
      </w:r>
      <w:r w:rsidR="0046500F" w:rsidRPr="008640F1">
        <w:rPr>
          <w:rFonts w:ascii="Times New Roman" w:hAnsi="Times New Roman" w:cs="Times New Roman"/>
          <w:b/>
          <w:sz w:val="24"/>
          <w:szCs w:val="24"/>
        </w:rPr>
        <w:t>Design Patterns</w:t>
      </w:r>
      <w:r w:rsidRPr="008640F1">
        <w:rPr>
          <w:rFonts w:ascii="Times New Roman" w:hAnsi="Times New Roman" w:cs="Times New Roman"/>
          <w:b/>
          <w:sz w:val="24"/>
          <w:szCs w:val="24"/>
        </w:rPr>
        <w:t>)</w:t>
      </w:r>
    </w:p>
    <w:p w:rsidR="00613A20" w:rsidRDefault="002421B1" w:rsidP="008640F1">
      <w:pPr>
        <w:pStyle w:val="ListParagraph"/>
        <w:numPr>
          <w:ilvl w:val="0"/>
          <w:numId w:val="2"/>
        </w:numPr>
        <w:tabs>
          <w:tab w:val="clear" w:pos="0"/>
          <w:tab w:val="num" w:pos="709"/>
        </w:tabs>
        <w:spacing w:after="120" w:line="240" w:lineRule="auto"/>
        <w:ind w:left="709" w:hanging="709"/>
        <w:contextualSpacing w:val="0"/>
        <w:jc w:val="both"/>
      </w:pPr>
      <w:r>
        <w:rPr>
          <w:rFonts w:ascii="Times New Roman" w:hAnsi="Times New Roman"/>
          <w:sz w:val="24"/>
          <w:szCs w:val="24"/>
        </w:rPr>
        <w:t>One of the Schemes recommended for use when designing Mobile UI’s is the FIT scheme. Explain what FIT is, and justify with the aid of examples the guidelines that FIT proposes.</w:t>
      </w:r>
    </w:p>
    <w:p w:rsidR="00613A20" w:rsidRPr="008640F1" w:rsidRDefault="002421B1" w:rsidP="008640F1">
      <w:pPr>
        <w:spacing w:after="120" w:line="240" w:lineRule="auto"/>
        <w:jc w:val="right"/>
        <w:rPr>
          <w:sz w:val="24"/>
          <w:szCs w:val="24"/>
        </w:rPr>
      </w:pPr>
      <w:r w:rsidRPr="008640F1">
        <w:rPr>
          <w:rFonts w:ascii="Times New Roman" w:hAnsi="Times New Roman" w:cs="Times New Roman"/>
          <w:b/>
          <w:sz w:val="24"/>
          <w:szCs w:val="24"/>
        </w:rPr>
        <w:t>(</w:t>
      </w:r>
      <w:proofErr w:type="gramStart"/>
      <w:r w:rsidRPr="008640F1">
        <w:rPr>
          <w:rFonts w:ascii="Times New Roman" w:hAnsi="Times New Roman" w:cs="Times New Roman"/>
          <w:b/>
          <w:sz w:val="24"/>
          <w:szCs w:val="24"/>
        </w:rPr>
        <w:t>8</w:t>
      </w:r>
      <w:proofErr w:type="gramEnd"/>
      <w:r w:rsidR="00777F14" w:rsidRPr="008640F1">
        <w:rPr>
          <w:rFonts w:ascii="Times New Roman" w:hAnsi="Times New Roman" w:cs="Times New Roman"/>
          <w:b/>
          <w:sz w:val="24"/>
          <w:szCs w:val="24"/>
        </w:rPr>
        <w:t xml:space="preserve"> marks)</w:t>
      </w:r>
    </w:p>
    <w:p w:rsidR="00613A20" w:rsidRPr="0046500F" w:rsidRDefault="002421B1" w:rsidP="008640F1">
      <w:pPr>
        <w:pStyle w:val="ListParagraph"/>
        <w:numPr>
          <w:ilvl w:val="0"/>
          <w:numId w:val="2"/>
        </w:numPr>
        <w:tabs>
          <w:tab w:val="clear" w:pos="0"/>
          <w:tab w:val="num" w:pos="709"/>
        </w:tabs>
        <w:spacing w:after="120" w:line="240" w:lineRule="auto"/>
        <w:ind w:left="709" w:hanging="709"/>
        <w:contextualSpacing w:val="0"/>
        <w:jc w:val="both"/>
        <w:rPr>
          <w:rFonts w:ascii="Times New Roman" w:hAnsi="Times New Roman"/>
          <w:sz w:val="24"/>
          <w:szCs w:val="24"/>
        </w:rPr>
      </w:pPr>
      <w:r>
        <w:rPr>
          <w:rFonts w:ascii="Times New Roman" w:hAnsi="Times New Roman"/>
          <w:sz w:val="24"/>
          <w:szCs w:val="24"/>
        </w:rPr>
        <w:t>“It is recommended that on mobile touch enabled devices common gestures be used wherever possible instead of on screen controls.” Compare and contrast both approaches and explain whether you agree with this statement or not. Finally</w:t>
      </w:r>
      <w:r w:rsidR="00BC4095">
        <w:rPr>
          <w:rFonts w:ascii="Times New Roman" w:hAnsi="Times New Roman"/>
          <w:sz w:val="24"/>
          <w:szCs w:val="24"/>
        </w:rPr>
        <w:t>,</w:t>
      </w:r>
      <w:r>
        <w:rPr>
          <w:rFonts w:ascii="Times New Roman" w:hAnsi="Times New Roman"/>
          <w:sz w:val="24"/>
          <w:szCs w:val="24"/>
        </w:rPr>
        <w:t xml:space="preserve"> support your argument with a real world example.</w:t>
      </w:r>
    </w:p>
    <w:p w:rsidR="00613A20" w:rsidRPr="008640F1" w:rsidRDefault="00777F14" w:rsidP="008640F1">
      <w:pPr>
        <w:pStyle w:val="ListParagraph"/>
        <w:spacing w:after="120" w:line="240" w:lineRule="auto"/>
        <w:ind w:left="360"/>
        <w:contextualSpacing w:val="0"/>
        <w:jc w:val="right"/>
        <w:rPr>
          <w:sz w:val="24"/>
          <w:szCs w:val="24"/>
        </w:rPr>
      </w:pPr>
      <w:r>
        <w:rPr>
          <w:rFonts w:ascii="Times New Roman" w:eastAsia="Times New Roman" w:hAnsi="Times New Roman"/>
          <w:b/>
          <w:sz w:val="24"/>
          <w:szCs w:val="24"/>
        </w:rPr>
        <w:t xml:space="preserve"> </w:t>
      </w:r>
      <w:r w:rsidR="002421B1" w:rsidRPr="008640F1">
        <w:rPr>
          <w:rFonts w:ascii="Times New Roman" w:hAnsi="Times New Roman"/>
          <w:b/>
          <w:sz w:val="24"/>
          <w:szCs w:val="24"/>
        </w:rPr>
        <w:t>(</w:t>
      </w:r>
      <w:proofErr w:type="gramStart"/>
      <w:r w:rsidR="002421B1" w:rsidRPr="008640F1">
        <w:rPr>
          <w:rFonts w:ascii="Times New Roman" w:hAnsi="Times New Roman"/>
          <w:b/>
          <w:sz w:val="24"/>
          <w:szCs w:val="24"/>
        </w:rPr>
        <w:t>8</w:t>
      </w:r>
      <w:proofErr w:type="gramEnd"/>
      <w:r w:rsidRPr="008640F1">
        <w:rPr>
          <w:rFonts w:ascii="Times New Roman" w:hAnsi="Times New Roman"/>
          <w:b/>
          <w:sz w:val="24"/>
          <w:szCs w:val="24"/>
        </w:rPr>
        <w:t xml:space="preserve"> marks)</w:t>
      </w:r>
    </w:p>
    <w:p w:rsidR="00613A20" w:rsidRDefault="002421B1" w:rsidP="008640F1">
      <w:pPr>
        <w:pStyle w:val="ListParagraph"/>
        <w:numPr>
          <w:ilvl w:val="0"/>
          <w:numId w:val="2"/>
        </w:numPr>
        <w:tabs>
          <w:tab w:val="clear" w:pos="0"/>
          <w:tab w:val="num" w:pos="709"/>
        </w:tabs>
        <w:spacing w:after="120" w:line="240" w:lineRule="auto"/>
        <w:ind w:left="709" w:hanging="709"/>
        <w:contextualSpacing w:val="0"/>
        <w:jc w:val="both"/>
      </w:pPr>
      <w:r>
        <w:rPr>
          <w:rFonts w:ascii="Times New Roman" w:hAnsi="Times New Roman"/>
          <w:sz w:val="24"/>
          <w:szCs w:val="24"/>
        </w:rPr>
        <w:t xml:space="preserve">When using notifications it </w:t>
      </w:r>
      <w:proofErr w:type="gramStart"/>
      <w:r>
        <w:rPr>
          <w:rFonts w:ascii="Times New Roman" w:hAnsi="Times New Roman"/>
          <w:sz w:val="24"/>
          <w:szCs w:val="24"/>
        </w:rPr>
        <w:t>is recommended</w:t>
      </w:r>
      <w:proofErr w:type="gramEnd"/>
      <w:r>
        <w:rPr>
          <w:rFonts w:ascii="Times New Roman" w:hAnsi="Times New Roman"/>
          <w:sz w:val="24"/>
          <w:szCs w:val="24"/>
        </w:rPr>
        <w:t xml:space="preserve"> to avoid using the highest levels of priority of notification if possible. Explain why this is the case with reference to how such notifications affect the UI and the User experience</w:t>
      </w:r>
    </w:p>
    <w:p w:rsidR="00613A20" w:rsidRPr="008640F1" w:rsidRDefault="00B71E79" w:rsidP="008640F1">
      <w:pPr>
        <w:pStyle w:val="ListParagraph"/>
        <w:spacing w:after="120" w:line="240" w:lineRule="auto"/>
        <w:ind w:left="360"/>
        <w:contextualSpacing w:val="0"/>
        <w:jc w:val="right"/>
        <w:rPr>
          <w:sz w:val="24"/>
          <w:szCs w:val="24"/>
        </w:rPr>
      </w:pPr>
      <w:r w:rsidRPr="008640F1">
        <w:rPr>
          <w:rFonts w:ascii="Times New Roman" w:hAnsi="Times New Roman"/>
          <w:b/>
          <w:sz w:val="24"/>
          <w:szCs w:val="24"/>
        </w:rPr>
        <w:t xml:space="preserve"> </w:t>
      </w:r>
      <w:r w:rsidR="002421B1" w:rsidRPr="008640F1">
        <w:rPr>
          <w:rFonts w:ascii="Times New Roman" w:hAnsi="Times New Roman"/>
          <w:b/>
          <w:sz w:val="24"/>
          <w:szCs w:val="24"/>
        </w:rPr>
        <w:t>(</w:t>
      </w:r>
      <w:proofErr w:type="gramStart"/>
      <w:r w:rsidR="002421B1" w:rsidRPr="008640F1">
        <w:rPr>
          <w:rFonts w:ascii="Times New Roman" w:hAnsi="Times New Roman"/>
          <w:b/>
          <w:sz w:val="24"/>
          <w:szCs w:val="24"/>
        </w:rPr>
        <w:t>4</w:t>
      </w:r>
      <w:proofErr w:type="gramEnd"/>
      <w:r w:rsidR="00777F14" w:rsidRPr="008640F1">
        <w:rPr>
          <w:rFonts w:ascii="Times New Roman" w:hAnsi="Times New Roman"/>
          <w:b/>
          <w:sz w:val="24"/>
          <w:szCs w:val="24"/>
        </w:rPr>
        <w:t xml:space="preserve"> marks)</w:t>
      </w:r>
    </w:p>
    <w:p w:rsidR="00613A20" w:rsidRPr="008640F1" w:rsidRDefault="00777F14" w:rsidP="008640F1">
      <w:pPr>
        <w:spacing w:after="120" w:line="240" w:lineRule="auto"/>
        <w:jc w:val="right"/>
        <w:rPr>
          <w:rFonts w:ascii="Times New Roman" w:hAnsi="Times New Roman" w:cs="Times New Roman"/>
          <w:b/>
          <w:sz w:val="24"/>
          <w:szCs w:val="24"/>
        </w:rPr>
      </w:pPr>
      <w:r w:rsidRPr="008640F1">
        <w:rPr>
          <w:rFonts w:ascii="Times New Roman" w:hAnsi="Times New Roman" w:cs="Times New Roman"/>
          <w:b/>
          <w:sz w:val="24"/>
          <w:szCs w:val="24"/>
        </w:rPr>
        <w:t>Total (20 marks)</w:t>
      </w:r>
    </w:p>
    <w:p w:rsidR="008640F1" w:rsidRPr="008640F1" w:rsidRDefault="008640F1" w:rsidP="008640F1">
      <w:pPr>
        <w:spacing w:after="120" w:line="240" w:lineRule="auto"/>
        <w:jc w:val="both"/>
        <w:rPr>
          <w:rFonts w:ascii="Times New Roman" w:hAnsi="Times New Roman" w:cs="Times New Roman"/>
          <w:sz w:val="24"/>
          <w:szCs w:val="24"/>
        </w:rPr>
      </w:pPr>
    </w:p>
    <w:p w:rsidR="00613A20" w:rsidRDefault="00777F14" w:rsidP="008640F1">
      <w:pPr>
        <w:pStyle w:val="NormalWeb"/>
        <w:spacing w:before="0" w:after="120" w:line="240" w:lineRule="auto"/>
        <w:jc w:val="both"/>
      </w:pPr>
      <w:r>
        <w:rPr>
          <w:b/>
          <w:bCs/>
        </w:rPr>
        <w:t>QUESTION 5 (Marshmallow Changes)</w:t>
      </w:r>
    </w:p>
    <w:p w:rsidR="00613A20" w:rsidRDefault="00B71E79" w:rsidP="008640F1">
      <w:pPr>
        <w:pStyle w:val="NormalWeb"/>
        <w:numPr>
          <w:ilvl w:val="0"/>
          <w:numId w:val="6"/>
        </w:numPr>
        <w:spacing w:before="0" w:after="120" w:line="240" w:lineRule="auto"/>
        <w:ind w:left="737" w:hanging="737"/>
        <w:jc w:val="both"/>
      </w:pPr>
      <w:r>
        <w:rPr>
          <w:bCs/>
        </w:rPr>
        <w:t>Illustrate with the aid of diagrams how an android device does its processing with and without Doze mode activated. Using these diagrams explain the goal Doze mode was designed to achieve and how the functionality achieves this goal.</w:t>
      </w:r>
    </w:p>
    <w:p w:rsidR="00613A20" w:rsidRDefault="00777F14">
      <w:pPr>
        <w:pStyle w:val="NormalWeb"/>
        <w:spacing w:before="0" w:after="120" w:line="240" w:lineRule="auto"/>
        <w:jc w:val="right"/>
      </w:pPr>
      <w:r>
        <w:rPr>
          <w:b/>
          <w:bCs/>
          <w:color w:val="000000"/>
        </w:rPr>
        <w:t>(</w:t>
      </w:r>
      <w:r w:rsidR="00B71E79">
        <w:rPr>
          <w:b/>
          <w:bCs/>
          <w:color w:val="000000"/>
        </w:rPr>
        <w:t>12</w:t>
      </w:r>
      <w:r>
        <w:rPr>
          <w:b/>
          <w:bCs/>
          <w:color w:val="000000"/>
        </w:rPr>
        <w:t xml:space="preserve"> marks)</w:t>
      </w:r>
    </w:p>
    <w:p w:rsidR="00613A20" w:rsidRDefault="00B71E79" w:rsidP="008640F1">
      <w:pPr>
        <w:pStyle w:val="NormalWeb"/>
        <w:numPr>
          <w:ilvl w:val="0"/>
          <w:numId w:val="6"/>
        </w:numPr>
        <w:spacing w:before="0" w:after="120" w:line="240" w:lineRule="auto"/>
        <w:ind w:left="737" w:hanging="737"/>
        <w:jc w:val="both"/>
      </w:pPr>
      <w:r>
        <w:t>Compare and contrast the old permissions system with the new on introduced. Evaluate how this affects user security with respect to permissions.</w:t>
      </w:r>
    </w:p>
    <w:p w:rsidR="00613A20" w:rsidRDefault="00777F14">
      <w:pPr>
        <w:pStyle w:val="NormalWeb"/>
        <w:spacing w:before="0" w:after="120" w:line="240" w:lineRule="auto"/>
        <w:ind w:left="720"/>
        <w:jc w:val="right"/>
      </w:pPr>
      <w:r>
        <w:rPr>
          <w:b/>
          <w:bCs/>
        </w:rPr>
        <w:t>(</w:t>
      </w:r>
      <w:r w:rsidR="00B71E79">
        <w:rPr>
          <w:b/>
          <w:bCs/>
        </w:rPr>
        <w:t>8</w:t>
      </w:r>
      <w:r>
        <w:rPr>
          <w:b/>
          <w:bCs/>
        </w:rPr>
        <w:t xml:space="preserve"> marks)</w:t>
      </w:r>
    </w:p>
    <w:p w:rsidR="00613A20" w:rsidRDefault="00777F14">
      <w:pPr>
        <w:pStyle w:val="NormalWeb"/>
        <w:spacing w:before="0" w:after="120" w:line="240" w:lineRule="auto"/>
        <w:jc w:val="right"/>
      </w:pPr>
      <w:r>
        <w:rPr>
          <w:b/>
          <w:bCs/>
          <w:color w:val="000000"/>
          <w:lang w:eastAsia="en-IE"/>
        </w:rPr>
        <w:t>Total (20 marks)</w:t>
      </w:r>
    </w:p>
    <w:p w:rsidR="00613A20" w:rsidRDefault="00613A20">
      <w:pPr>
        <w:pStyle w:val="NormalWeb"/>
        <w:spacing w:before="0" w:after="120" w:line="240" w:lineRule="auto"/>
      </w:pPr>
    </w:p>
    <w:p w:rsidR="00613A20" w:rsidRDefault="00777F14" w:rsidP="008640F1">
      <w:pPr>
        <w:pStyle w:val="NormalWeb"/>
        <w:pageBreakBefore/>
        <w:spacing w:before="0" w:after="120" w:line="240" w:lineRule="auto"/>
        <w:jc w:val="both"/>
      </w:pPr>
      <w:r>
        <w:rPr>
          <w:b/>
          <w:bCs/>
        </w:rPr>
        <w:t>QUESTION 6</w:t>
      </w:r>
      <w:r>
        <w:t xml:space="preserve"> </w:t>
      </w:r>
      <w:r>
        <w:rPr>
          <w:b/>
          <w:bCs/>
        </w:rPr>
        <w:t>(Android Programming)</w:t>
      </w:r>
    </w:p>
    <w:p w:rsidR="00181430" w:rsidRPr="008640F1" w:rsidRDefault="00181430" w:rsidP="008640F1">
      <w:pPr>
        <w:pStyle w:val="NormalWeb"/>
        <w:numPr>
          <w:ilvl w:val="0"/>
          <w:numId w:val="7"/>
        </w:numPr>
        <w:spacing w:before="0" w:after="120" w:line="240" w:lineRule="auto"/>
        <w:ind w:left="737" w:hanging="737"/>
        <w:jc w:val="both"/>
      </w:pPr>
      <w:r w:rsidRPr="008640F1">
        <w:t xml:space="preserve">Indicate </w:t>
      </w:r>
      <w:r w:rsidR="00364DF6" w:rsidRPr="008640F1">
        <w:t xml:space="preserve">in </w:t>
      </w:r>
      <w:r w:rsidRPr="008640F1">
        <w:t>which file the follo</w:t>
      </w:r>
      <w:r w:rsidR="00364DF6" w:rsidRPr="008640F1">
        <w:t>wing piece of code would appear</w:t>
      </w:r>
      <w:r w:rsidRPr="008640F1">
        <w:t xml:space="preserve">.  Describe the role of the file with particular attention to application permissions. </w:t>
      </w:r>
    </w:p>
    <w:p w:rsidR="00181430" w:rsidRPr="004A4306" w:rsidRDefault="00181430" w:rsidP="00181430">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&lt;</w:t>
      </w:r>
      <w:r>
        <w:rPr>
          <w:rFonts w:ascii="Menlo" w:hAnsi="Menlo" w:cs="Menlo"/>
          <w:b/>
          <w:bCs/>
          <w:color w:val="000080"/>
          <w:sz w:val="18"/>
          <w:szCs w:val="18"/>
        </w:rPr>
        <w:t>application</w:t>
      </w:r>
      <w:r>
        <w:rPr>
          <w:rFonts w:ascii="Menlo" w:hAnsi="Menlo" w:cs="Menlo"/>
          <w:b/>
          <w:bCs/>
          <w:color w:val="00008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:allowBackup</w:t>
      </w:r>
      <w:proofErr w:type="spellEnd"/>
      <w:r>
        <w:rPr>
          <w:rFonts w:ascii="Menlo" w:hAnsi="Menlo" w:cs="Menlo"/>
          <w:b/>
          <w:bCs/>
          <w:color w:val="0000FF"/>
          <w:sz w:val="18"/>
          <w:szCs w:val="18"/>
        </w:rPr>
        <w:t>=</w:t>
      </w:r>
      <w:r>
        <w:rPr>
          <w:rFonts w:ascii="Menlo" w:hAnsi="Menlo" w:cs="Menlo"/>
          <w:b/>
          <w:bCs/>
          <w:color w:val="008000"/>
          <w:sz w:val="18"/>
          <w:szCs w:val="18"/>
        </w:rPr>
        <w:t>"true"</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:icon</w:t>
      </w:r>
      <w:proofErr w:type="spellEnd"/>
      <w:r>
        <w:rPr>
          <w:rFonts w:ascii="Menlo" w:hAnsi="Menlo" w:cs="Menlo"/>
          <w:b/>
          <w:bCs/>
          <w:color w:val="0000FF"/>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mipmap</w:t>
      </w:r>
      <w:proofErr w:type="spellEnd"/>
      <w:r>
        <w:rPr>
          <w:rFonts w:ascii="Menlo" w:hAnsi="Menlo" w:cs="Menlo"/>
          <w:b/>
          <w:bCs/>
          <w:color w:val="008000"/>
          <w:sz w:val="18"/>
          <w:szCs w:val="18"/>
        </w:rPr>
        <w:t>/</w:t>
      </w:r>
      <w:proofErr w:type="spellStart"/>
      <w:r>
        <w:rPr>
          <w:rFonts w:ascii="Menlo" w:hAnsi="Menlo" w:cs="Menlo"/>
          <w:b/>
          <w:bCs/>
          <w:color w:val="008000"/>
          <w:sz w:val="18"/>
          <w:szCs w:val="18"/>
        </w:rPr>
        <w:t>ic_launcher</w:t>
      </w:r>
      <w:proofErr w:type="spellEnd"/>
      <w:r>
        <w:rPr>
          <w:rFonts w:ascii="Menlo" w:hAnsi="Menlo" w:cs="Menlo"/>
          <w:b/>
          <w:bCs/>
          <w:color w:val="008000"/>
          <w:sz w:val="18"/>
          <w:szCs w:val="18"/>
        </w:rPr>
        <w:t>"</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:label</w:t>
      </w:r>
      <w:proofErr w:type="spellEnd"/>
      <w:r>
        <w:rPr>
          <w:rFonts w:ascii="Menlo" w:hAnsi="Menlo" w:cs="Menlo"/>
          <w:b/>
          <w:bCs/>
          <w:color w:val="0000FF"/>
          <w:sz w:val="18"/>
          <w:szCs w:val="18"/>
        </w:rPr>
        <w:t>=</w:t>
      </w:r>
      <w:r>
        <w:rPr>
          <w:rFonts w:ascii="Menlo" w:hAnsi="Menlo" w:cs="Menlo"/>
          <w:b/>
          <w:bCs/>
          <w:color w:val="008000"/>
          <w:sz w:val="18"/>
          <w:szCs w:val="18"/>
        </w:rPr>
        <w:t>"@string/</w:t>
      </w:r>
      <w:proofErr w:type="spellStart"/>
      <w:r>
        <w:rPr>
          <w:rFonts w:ascii="Menlo" w:hAnsi="Menlo" w:cs="Menlo"/>
          <w:b/>
          <w:bCs/>
          <w:color w:val="008000"/>
          <w:sz w:val="18"/>
          <w:szCs w:val="18"/>
        </w:rPr>
        <w:t>app_name</w:t>
      </w:r>
      <w:proofErr w:type="spellEnd"/>
      <w:r>
        <w:rPr>
          <w:rFonts w:ascii="Menlo" w:hAnsi="Menlo" w:cs="Menlo"/>
          <w:b/>
          <w:bCs/>
          <w:color w:val="008000"/>
          <w:sz w:val="18"/>
          <w:szCs w:val="18"/>
        </w:rPr>
        <w:t>"</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:roundIcon</w:t>
      </w:r>
      <w:proofErr w:type="spellEnd"/>
      <w:r>
        <w:rPr>
          <w:rFonts w:ascii="Menlo" w:hAnsi="Menlo" w:cs="Menlo"/>
          <w:b/>
          <w:bCs/>
          <w:color w:val="0000FF"/>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mipmap</w:t>
      </w:r>
      <w:proofErr w:type="spellEnd"/>
      <w:r>
        <w:rPr>
          <w:rFonts w:ascii="Menlo" w:hAnsi="Menlo" w:cs="Menlo"/>
          <w:b/>
          <w:bCs/>
          <w:color w:val="008000"/>
          <w:sz w:val="18"/>
          <w:szCs w:val="18"/>
        </w:rPr>
        <w:t>/</w:t>
      </w:r>
      <w:proofErr w:type="spellStart"/>
      <w:r>
        <w:rPr>
          <w:rFonts w:ascii="Menlo" w:hAnsi="Menlo" w:cs="Menlo"/>
          <w:b/>
          <w:bCs/>
          <w:color w:val="008000"/>
          <w:sz w:val="18"/>
          <w:szCs w:val="18"/>
        </w:rPr>
        <w:t>ic_launcher_round</w:t>
      </w:r>
      <w:proofErr w:type="spellEnd"/>
      <w:r>
        <w:rPr>
          <w:rFonts w:ascii="Menlo" w:hAnsi="Menlo" w:cs="Menlo"/>
          <w:b/>
          <w:bCs/>
          <w:color w:val="008000"/>
          <w:sz w:val="18"/>
          <w:szCs w:val="18"/>
        </w:rPr>
        <w:t>"</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:supportsRtl</w:t>
      </w:r>
      <w:proofErr w:type="spellEnd"/>
      <w:r>
        <w:rPr>
          <w:rFonts w:ascii="Menlo" w:hAnsi="Menlo" w:cs="Menlo"/>
          <w:b/>
          <w:bCs/>
          <w:color w:val="0000FF"/>
          <w:sz w:val="18"/>
          <w:szCs w:val="18"/>
        </w:rPr>
        <w:t>=</w:t>
      </w:r>
      <w:r>
        <w:rPr>
          <w:rFonts w:ascii="Menlo" w:hAnsi="Menlo" w:cs="Menlo"/>
          <w:b/>
          <w:bCs/>
          <w:color w:val="008000"/>
          <w:sz w:val="18"/>
          <w:szCs w:val="18"/>
        </w:rPr>
        <w:t>"true"</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:theme</w:t>
      </w:r>
      <w:proofErr w:type="spellEnd"/>
      <w:r>
        <w:rPr>
          <w:rFonts w:ascii="Menlo" w:hAnsi="Menlo" w:cs="Menlo"/>
          <w:b/>
          <w:bCs/>
          <w:color w:val="0000FF"/>
          <w:sz w:val="18"/>
          <w:szCs w:val="18"/>
        </w:rPr>
        <w:t>=</w:t>
      </w:r>
      <w:r>
        <w:rPr>
          <w:rFonts w:ascii="Menlo" w:hAnsi="Menlo" w:cs="Menlo"/>
          <w:b/>
          <w:bCs/>
          <w:color w:val="008000"/>
          <w:sz w:val="18"/>
          <w:szCs w:val="18"/>
        </w:rPr>
        <w:t>"@style/</w:t>
      </w:r>
      <w:proofErr w:type="spellStart"/>
      <w:r>
        <w:rPr>
          <w:rFonts w:ascii="Menlo" w:hAnsi="Menlo" w:cs="Menlo"/>
          <w:b/>
          <w:bCs/>
          <w:color w:val="008000"/>
          <w:sz w:val="18"/>
          <w:szCs w:val="18"/>
        </w:rPr>
        <w:t>AppTheme</w:t>
      </w:r>
      <w:proofErr w:type="spellEnd"/>
      <w:r>
        <w:rPr>
          <w:rFonts w:ascii="Menlo" w:hAnsi="Menlo" w:cs="Menlo"/>
          <w:b/>
          <w:bCs/>
          <w:color w:val="008000"/>
          <w:sz w:val="18"/>
          <w:szCs w:val="18"/>
        </w:rPr>
        <w:t>"</w:t>
      </w:r>
      <w:r>
        <w:rPr>
          <w:rFonts w:ascii="Menlo" w:hAnsi="Menlo" w:cs="Menlo"/>
          <w:color w:val="000000"/>
          <w:sz w:val="18"/>
          <w:szCs w:val="18"/>
        </w:rPr>
        <w:t>&gt;</w:t>
      </w:r>
      <w:r>
        <w:rPr>
          <w:rFonts w:ascii="Menlo" w:hAnsi="Menlo" w:cs="Menlo"/>
          <w:color w:val="000000"/>
          <w:sz w:val="18"/>
          <w:szCs w:val="18"/>
        </w:rPr>
        <w:br/>
        <w:t xml:space="preserve">    &lt;</w:t>
      </w:r>
      <w:r>
        <w:rPr>
          <w:rFonts w:ascii="Menlo" w:hAnsi="Menlo" w:cs="Menlo"/>
          <w:b/>
          <w:bCs/>
          <w:color w:val="000080"/>
          <w:sz w:val="18"/>
          <w:szCs w:val="18"/>
        </w:rPr>
        <w:t xml:space="preserve">activity </w:t>
      </w:r>
      <w:proofErr w:type="spellStart"/>
      <w:r>
        <w:rPr>
          <w:rFonts w:ascii="Menlo" w:hAnsi="Menlo" w:cs="Menlo"/>
          <w:b/>
          <w:bCs/>
          <w:color w:val="660E7A"/>
          <w:sz w:val="18"/>
          <w:szCs w:val="18"/>
        </w:rPr>
        <w:t>android</w:t>
      </w:r>
      <w:r>
        <w:rPr>
          <w:rFonts w:ascii="Menlo" w:hAnsi="Menlo" w:cs="Menlo"/>
          <w:b/>
          <w:bCs/>
          <w:color w:val="0000FF"/>
          <w:sz w:val="18"/>
          <w:szCs w:val="18"/>
        </w:rPr>
        <w:t>:name</w:t>
      </w:r>
      <w:proofErr w:type="spellEnd"/>
      <w:r>
        <w:rPr>
          <w:rFonts w:ascii="Menlo" w:hAnsi="Menlo" w:cs="Menlo"/>
          <w:b/>
          <w:bCs/>
          <w:color w:val="0000FF"/>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MainActivity</w:t>
      </w:r>
      <w:proofErr w:type="spellEnd"/>
      <w:r>
        <w:rPr>
          <w:rFonts w:ascii="Menlo" w:hAnsi="Menlo" w:cs="Menlo"/>
          <w:b/>
          <w:bCs/>
          <w:color w:val="008000"/>
          <w:sz w:val="18"/>
          <w:szCs w:val="18"/>
        </w:rPr>
        <w:t>"</w:t>
      </w:r>
      <w:r>
        <w:rPr>
          <w:rFonts w:ascii="Menlo" w:hAnsi="Menlo" w:cs="Menlo"/>
          <w:color w:val="000000"/>
          <w:sz w:val="18"/>
          <w:szCs w:val="18"/>
        </w:rPr>
        <w:t>&gt;</w:t>
      </w:r>
      <w:r>
        <w:rPr>
          <w:rFonts w:ascii="Menlo" w:hAnsi="Menlo" w:cs="Menlo"/>
          <w:color w:val="000000"/>
          <w:sz w:val="18"/>
          <w:szCs w:val="18"/>
        </w:rPr>
        <w:br/>
        <w:t xml:space="preserve">        &lt;</w:t>
      </w:r>
      <w:r>
        <w:rPr>
          <w:rFonts w:ascii="Menlo" w:hAnsi="Menlo" w:cs="Menlo"/>
          <w:b/>
          <w:bCs/>
          <w:color w:val="000080"/>
          <w:sz w:val="18"/>
          <w:szCs w:val="18"/>
        </w:rPr>
        <w:t>intent-filter</w:t>
      </w:r>
      <w:r>
        <w:rPr>
          <w:rFonts w:ascii="Menlo" w:hAnsi="Menlo" w:cs="Menlo"/>
          <w:color w:val="000000"/>
          <w:sz w:val="18"/>
          <w:szCs w:val="18"/>
        </w:rPr>
        <w:t>&gt;</w:t>
      </w:r>
      <w:r>
        <w:rPr>
          <w:rFonts w:ascii="Menlo" w:hAnsi="Menlo" w:cs="Menlo"/>
          <w:color w:val="000000"/>
          <w:sz w:val="18"/>
          <w:szCs w:val="18"/>
        </w:rPr>
        <w:br/>
        <w:t xml:space="preserve">            &lt;</w:t>
      </w:r>
      <w:r>
        <w:rPr>
          <w:rFonts w:ascii="Menlo" w:hAnsi="Menlo" w:cs="Menlo"/>
          <w:b/>
          <w:bCs/>
          <w:color w:val="000080"/>
          <w:sz w:val="18"/>
          <w:szCs w:val="18"/>
        </w:rPr>
        <w:t xml:space="preserve">action </w:t>
      </w:r>
      <w:proofErr w:type="spellStart"/>
      <w:r>
        <w:rPr>
          <w:rFonts w:ascii="Menlo" w:hAnsi="Menlo" w:cs="Menlo"/>
          <w:b/>
          <w:bCs/>
          <w:color w:val="660E7A"/>
          <w:sz w:val="18"/>
          <w:szCs w:val="18"/>
        </w:rPr>
        <w:t>android</w:t>
      </w:r>
      <w:r>
        <w:rPr>
          <w:rFonts w:ascii="Menlo" w:hAnsi="Menlo" w:cs="Menlo"/>
          <w:b/>
          <w:bCs/>
          <w:color w:val="0000FF"/>
          <w:sz w:val="18"/>
          <w:szCs w:val="18"/>
        </w:rPr>
        <w:t>:name</w:t>
      </w:r>
      <w:proofErr w:type="spellEnd"/>
      <w:r>
        <w:rPr>
          <w:rFonts w:ascii="Menlo" w:hAnsi="Menlo" w:cs="Menlo"/>
          <w:b/>
          <w:bCs/>
          <w:color w:val="0000FF"/>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android.intent.action.MAIN</w:t>
      </w:r>
      <w:proofErr w:type="spellEnd"/>
      <w:r>
        <w:rPr>
          <w:rFonts w:ascii="Menlo" w:hAnsi="Menlo" w:cs="Menlo"/>
          <w:b/>
          <w:bCs/>
          <w:color w:val="008000"/>
          <w:sz w:val="18"/>
          <w:szCs w:val="18"/>
        </w:rPr>
        <w:t xml:space="preserve">" </w:t>
      </w:r>
      <w:r>
        <w:rPr>
          <w:rFonts w:ascii="Menlo" w:hAnsi="Menlo" w:cs="Menlo"/>
          <w:color w:val="000000"/>
          <w:sz w:val="18"/>
          <w:szCs w:val="18"/>
        </w:rPr>
        <w:t>/&gt;</w:t>
      </w:r>
      <w:r>
        <w:rPr>
          <w:rFonts w:ascii="Menlo" w:hAnsi="Menlo" w:cs="Menlo"/>
          <w:color w:val="000000"/>
          <w:sz w:val="18"/>
          <w:szCs w:val="18"/>
        </w:rPr>
        <w:br/>
      </w:r>
      <w:r>
        <w:rPr>
          <w:rFonts w:ascii="Menlo" w:hAnsi="Menlo" w:cs="Menlo"/>
          <w:color w:val="000000"/>
          <w:sz w:val="18"/>
          <w:szCs w:val="18"/>
        </w:rPr>
        <w:br/>
        <w:t xml:space="preserve">            &lt;</w:t>
      </w:r>
      <w:r>
        <w:rPr>
          <w:rFonts w:ascii="Menlo" w:hAnsi="Menlo" w:cs="Menlo"/>
          <w:b/>
          <w:bCs/>
          <w:color w:val="000080"/>
          <w:sz w:val="18"/>
          <w:szCs w:val="18"/>
        </w:rPr>
        <w:t xml:space="preserve">category </w:t>
      </w:r>
      <w:proofErr w:type="spellStart"/>
      <w:r>
        <w:rPr>
          <w:rFonts w:ascii="Menlo" w:hAnsi="Menlo" w:cs="Menlo"/>
          <w:b/>
          <w:bCs/>
          <w:color w:val="660E7A"/>
          <w:sz w:val="18"/>
          <w:szCs w:val="18"/>
        </w:rPr>
        <w:t>android</w:t>
      </w:r>
      <w:r>
        <w:rPr>
          <w:rFonts w:ascii="Menlo" w:hAnsi="Menlo" w:cs="Menlo"/>
          <w:b/>
          <w:bCs/>
          <w:color w:val="0000FF"/>
          <w:sz w:val="18"/>
          <w:szCs w:val="18"/>
        </w:rPr>
        <w:t>:name</w:t>
      </w:r>
      <w:proofErr w:type="spellEnd"/>
      <w:r>
        <w:rPr>
          <w:rFonts w:ascii="Menlo" w:hAnsi="Menlo" w:cs="Menlo"/>
          <w:b/>
          <w:bCs/>
          <w:color w:val="0000FF"/>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android.intent.category.LAUNCHER</w:t>
      </w:r>
      <w:proofErr w:type="spellEnd"/>
      <w:r>
        <w:rPr>
          <w:rFonts w:ascii="Menlo" w:hAnsi="Menlo" w:cs="Menlo"/>
          <w:b/>
          <w:bCs/>
          <w:color w:val="008000"/>
          <w:sz w:val="18"/>
          <w:szCs w:val="18"/>
        </w:rPr>
        <w:t xml:space="preserve">" </w:t>
      </w:r>
      <w:r>
        <w:rPr>
          <w:rFonts w:ascii="Menlo" w:hAnsi="Menlo" w:cs="Menlo"/>
          <w:color w:val="000000"/>
          <w:sz w:val="18"/>
          <w:szCs w:val="18"/>
        </w:rPr>
        <w:t>/&gt;</w:t>
      </w:r>
      <w:r>
        <w:rPr>
          <w:rFonts w:ascii="Menlo" w:hAnsi="Menlo" w:cs="Menlo"/>
          <w:color w:val="000000"/>
          <w:sz w:val="18"/>
          <w:szCs w:val="18"/>
        </w:rPr>
        <w:br/>
        <w:t xml:space="preserve">        &lt;/</w:t>
      </w:r>
      <w:r>
        <w:rPr>
          <w:rFonts w:ascii="Menlo" w:hAnsi="Menlo" w:cs="Menlo"/>
          <w:b/>
          <w:bCs/>
          <w:color w:val="000080"/>
          <w:sz w:val="18"/>
          <w:szCs w:val="18"/>
        </w:rPr>
        <w:t>intent-filter</w:t>
      </w:r>
      <w:r>
        <w:rPr>
          <w:rFonts w:ascii="Menlo" w:hAnsi="Menlo" w:cs="Menlo"/>
          <w:color w:val="000000"/>
          <w:sz w:val="18"/>
          <w:szCs w:val="18"/>
        </w:rPr>
        <w:t>&gt;</w:t>
      </w:r>
      <w:r>
        <w:rPr>
          <w:rFonts w:ascii="Menlo" w:hAnsi="Menlo" w:cs="Menlo"/>
          <w:color w:val="000000"/>
          <w:sz w:val="18"/>
          <w:szCs w:val="18"/>
        </w:rPr>
        <w:br/>
        <w:t xml:space="preserve">    &lt;/</w:t>
      </w:r>
      <w:r>
        <w:rPr>
          <w:rFonts w:ascii="Menlo" w:hAnsi="Menlo" w:cs="Menlo"/>
          <w:b/>
          <w:bCs/>
          <w:color w:val="000080"/>
          <w:sz w:val="18"/>
          <w:szCs w:val="18"/>
        </w:rPr>
        <w:t>activity</w:t>
      </w:r>
      <w:r>
        <w:rPr>
          <w:rFonts w:ascii="Menlo" w:hAnsi="Menlo" w:cs="Menlo"/>
          <w:color w:val="000000"/>
          <w:sz w:val="18"/>
          <w:szCs w:val="18"/>
        </w:rPr>
        <w:t>&gt;</w:t>
      </w:r>
      <w:r>
        <w:rPr>
          <w:rFonts w:ascii="Menlo" w:hAnsi="Menlo" w:cs="Menlo"/>
          <w:color w:val="000000"/>
          <w:sz w:val="18"/>
          <w:szCs w:val="18"/>
        </w:rPr>
        <w:br/>
        <w:t>&lt;/</w:t>
      </w:r>
      <w:r>
        <w:rPr>
          <w:rFonts w:ascii="Menlo" w:hAnsi="Menlo" w:cs="Menlo"/>
          <w:b/>
          <w:bCs/>
          <w:color w:val="000080"/>
          <w:sz w:val="18"/>
          <w:szCs w:val="18"/>
        </w:rPr>
        <w:t>application</w:t>
      </w:r>
      <w:r>
        <w:rPr>
          <w:rFonts w:ascii="Menlo" w:hAnsi="Menlo" w:cs="Menlo"/>
          <w:color w:val="000000"/>
          <w:sz w:val="18"/>
          <w:szCs w:val="18"/>
        </w:rPr>
        <w:t>&gt;</w:t>
      </w:r>
    </w:p>
    <w:p w:rsidR="00181430" w:rsidRDefault="00181430" w:rsidP="00181430">
      <w:pPr>
        <w:pStyle w:val="NormalWeb"/>
        <w:spacing w:before="0" w:after="120" w:line="240" w:lineRule="auto"/>
        <w:rPr>
          <w:rFonts w:ascii="Calibri" w:eastAsia="Calibri" w:hAnsi="Calibri" w:cs="Calibri"/>
          <w:sz w:val="22"/>
          <w:szCs w:val="22"/>
        </w:rPr>
      </w:pPr>
    </w:p>
    <w:p w:rsidR="00181430" w:rsidRPr="00181430" w:rsidRDefault="00181430" w:rsidP="00181430">
      <w:pPr>
        <w:pStyle w:val="NormalWeb"/>
        <w:spacing w:before="0" w:after="120" w:line="240" w:lineRule="auto"/>
        <w:jc w:val="right"/>
        <w:rPr>
          <w:b/>
          <w:bCs/>
        </w:rPr>
      </w:pPr>
      <w:r>
        <w:rPr>
          <w:b/>
          <w:bCs/>
        </w:rPr>
        <w:t xml:space="preserve"> (9 marks)</w:t>
      </w:r>
    </w:p>
    <w:p w:rsidR="00181430" w:rsidRPr="00911BAB" w:rsidRDefault="00181430" w:rsidP="008640F1">
      <w:pPr>
        <w:pStyle w:val="ListParagraph"/>
        <w:numPr>
          <w:ilvl w:val="0"/>
          <w:numId w:val="7"/>
        </w:numPr>
        <w:spacing w:after="120" w:line="240" w:lineRule="auto"/>
        <w:ind w:hanging="720"/>
        <w:contextualSpacing w:val="0"/>
        <w:jc w:val="both"/>
        <w:rPr>
          <w:rFonts w:ascii="Times New Roman" w:hAnsi="Times New Roman"/>
          <w:sz w:val="24"/>
          <w:szCs w:val="24"/>
        </w:rPr>
      </w:pPr>
      <w:r w:rsidRPr="00911BAB">
        <w:rPr>
          <w:rFonts w:ascii="Times New Roman" w:hAnsi="Times New Roman"/>
          <w:sz w:val="24"/>
          <w:szCs w:val="24"/>
        </w:rPr>
        <w:t xml:space="preserve">Write code for a listener for a button. When the button </w:t>
      </w:r>
      <w:proofErr w:type="gramStart"/>
      <w:r w:rsidRPr="00911BAB">
        <w:rPr>
          <w:rFonts w:ascii="Times New Roman" w:hAnsi="Times New Roman"/>
          <w:sz w:val="24"/>
          <w:szCs w:val="24"/>
        </w:rPr>
        <w:t>is pressed</w:t>
      </w:r>
      <w:proofErr w:type="gramEnd"/>
      <w:r w:rsidRPr="00911BAB">
        <w:rPr>
          <w:rFonts w:ascii="Times New Roman" w:hAnsi="Times New Roman"/>
          <w:sz w:val="24"/>
          <w:szCs w:val="24"/>
        </w:rPr>
        <w:t xml:space="preserve"> a value in a text field is incremented by one. </w:t>
      </w:r>
    </w:p>
    <w:p w:rsidR="00181430" w:rsidRPr="00911BAB" w:rsidRDefault="00181430" w:rsidP="008640F1">
      <w:pPr>
        <w:pStyle w:val="ListParagraph"/>
        <w:spacing w:after="120" w:line="240" w:lineRule="auto"/>
        <w:contextualSpacing w:val="0"/>
        <w:jc w:val="both"/>
        <w:rPr>
          <w:rFonts w:ascii="Times New Roman" w:hAnsi="Times New Roman"/>
          <w:sz w:val="24"/>
          <w:szCs w:val="24"/>
        </w:rPr>
      </w:pPr>
      <w:r w:rsidRPr="00911BAB">
        <w:rPr>
          <w:rFonts w:ascii="Times New Roman" w:hAnsi="Times New Roman"/>
          <w:sz w:val="24"/>
          <w:szCs w:val="24"/>
        </w:rPr>
        <w:t xml:space="preserve">How would the listener change if the click </w:t>
      </w:r>
      <w:proofErr w:type="gramStart"/>
      <w:r w:rsidRPr="00911BAB">
        <w:rPr>
          <w:rFonts w:ascii="Times New Roman" w:hAnsi="Times New Roman"/>
          <w:sz w:val="24"/>
          <w:szCs w:val="24"/>
        </w:rPr>
        <w:t>was</w:t>
      </w:r>
      <w:proofErr w:type="gramEnd"/>
      <w:r w:rsidRPr="00911BAB">
        <w:rPr>
          <w:rFonts w:ascii="Times New Roman" w:hAnsi="Times New Roman"/>
          <w:sz w:val="24"/>
          <w:szCs w:val="24"/>
        </w:rPr>
        <w:t xml:space="preserve"> to lau</w:t>
      </w:r>
      <w:r w:rsidR="008640F1">
        <w:rPr>
          <w:rFonts w:ascii="Times New Roman" w:hAnsi="Times New Roman"/>
          <w:sz w:val="24"/>
          <w:szCs w:val="24"/>
        </w:rPr>
        <w:t>nch the camera and take a photo?</w:t>
      </w:r>
      <w:r w:rsidRPr="00911BAB">
        <w:rPr>
          <w:rFonts w:ascii="Times New Roman" w:hAnsi="Times New Roman"/>
          <w:sz w:val="24"/>
          <w:szCs w:val="24"/>
        </w:rPr>
        <w:t xml:space="preserve"> </w:t>
      </w:r>
    </w:p>
    <w:p w:rsidR="00181430" w:rsidRDefault="00181430" w:rsidP="00181430">
      <w:pPr>
        <w:pStyle w:val="NormalWeb"/>
        <w:spacing w:before="0" w:after="120" w:line="240" w:lineRule="auto"/>
        <w:ind w:left="720" w:hanging="720"/>
        <w:jc w:val="right"/>
        <w:rPr>
          <w:b/>
          <w:bCs/>
        </w:rPr>
      </w:pPr>
      <w:r>
        <w:rPr>
          <w:b/>
          <w:bCs/>
        </w:rPr>
        <w:t>(11 marks)</w:t>
      </w:r>
    </w:p>
    <w:p w:rsidR="00181430" w:rsidRDefault="00181430" w:rsidP="00181430">
      <w:pPr>
        <w:pStyle w:val="NormalWeb"/>
        <w:spacing w:before="0" w:after="120" w:line="240" w:lineRule="auto"/>
        <w:ind w:left="720"/>
        <w:jc w:val="right"/>
      </w:pPr>
      <w:r>
        <w:rPr>
          <w:b/>
          <w:bCs/>
        </w:rPr>
        <w:t>Total (20 marks)</w:t>
      </w:r>
    </w:p>
    <w:sectPr w:rsidR="00181430" w:rsidSect="00B36B0D">
      <w:footerReference w:type="default" r:id="rId7"/>
      <w:pgSz w:w="11906" w:h="16838" w:code="9"/>
      <w:pgMar w:top="1134" w:right="1134" w:bottom="1134" w:left="1134" w:header="0" w:footer="567"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C4E" w:rsidRDefault="00403C4E">
      <w:pPr>
        <w:spacing w:after="0" w:line="240" w:lineRule="auto"/>
      </w:pPr>
      <w:r>
        <w:separator/>
      </w:r>
    </w:p>
  </w:endnote>
  <w:endnote w:type="continuationSeparator" w:id="0">
    <w:p w:rsidR="00403C4E" w:rsidRDefault="00403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MS Gothic"/>
    <w:charset w:val="00"/>
    <w:family w:val="swiss"/>
    <w:pitch w:val="variable"/>
    <w:sig w:usb0="E7002EFF" w:usb1="D200FDFF" w:usb2="0A246029" w:usb3="00000000" w:csb0="000001F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Andale Sans UI">
    <w:altName w:val="Calibri"/>
    <w:charset w:val="00"/>
    <w:family w:val="auto"/>
    <w:pitch w:val="variable"/>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A20" w:rsidRPr="008640F1" w:rsidRDefault="00777F14">
    <w:pPr>
      <w:pStyle w:val="Footer"/>
      <w:spacing w:after="0" w:line="240" w:lineRule="auto"/>
      <w:jc w:val="center"/>
      <w:rPr>
        <w:rFonts w:ascii="Times New Roman" w:hAnsi="Times New Roman" w:cs="Times New Roman"/>
      </w:rPr>
    </w:pPr>
    <w:r w:rsidRPr="008640F1">
      <w:rPr>
        <w:rFonts w:ascii="Times New Roman" w:hAnsi="Times New Roman" w:cs="Times New Roman"/>
        <w:sz w:val="24"/>
        <w:szCs w:val="24"/>
      </w:rPr>
      <w:t xml:space="preserve">Page </w:t>
    </w:r>
    <w:r w:rsidRPr="008640F1">
      <w:rPr>
        <w:rFonts w:ascii="Times New Roman" w:hAnsi="Times New Roman" w:cs="Times New Roman"/>
        <w:sz w:val="24"/>
        <w:szCs w:val="24"/>
      </w:rPr>
      <w:fldChar w:fldCharType="begin"/>
    </w:r>
    <w:r w:rsidRPr="008640F1">
      <w:rPr>
        <w:rFonts w:ascii="Times New Roman" w:hAnsi="Times New Roman" w:cs="Times New Roman"/>
        <w:sz w:val="24"/>
        <w:szCs w:val="24"/>
      </w:rPr>
      <w:instrText xml:space="preserve"> PAGE </w:instrText>
    </w:r>
    <w:r w:rsidRPr="008640F1">
      <w:rPr>
        <w:rFonts w:ascii="Times New Roman" w:hAnsi="Times New Roman" w:cs="Times New Roman"/>
        <w:sz w:val="24"/>
        <w:szCs w:val="24"/>
      </w:rPr>
      <w:fldChar w:fldCharType="separate"/>
    </w:r>
    <w:r w:rsidR="00EF7F8D">
      <w:rPr>
        <w:rFonts w:ascii="Times New Roman" w:hAnsi="Times New Roman" w:cs="Times New Roman"/>
        <w:noProof/>
        <w:sz w:val="24"/>
        <w:szCs w:val="24"/>
      </w:rPr>
      <w:t>4</w:t>
    </w:r>
    <w:r w:rsidRPr="008640F1">
      <w:rPr>
        <w:rFonts w:ascii="Times New Roman" w:hAnsi="Times New Roman" w:cs="Times New Roman"/>
        <w:sz w:val="24"/>
        <w:szCs w:val="24"/>
      </w:rPr>
      <w:fldChar w:fldCharType="end"/>
    </w:r>
    <w:r w:rsidRPr="008640F1">
      <w:rPr>
        <w:rFonts w:ascii="Times New Roman" w:hAnsi="Times New Roman" w:cs="Times New Roman"/>
        <w:sz w:val="24"/>
        <w:szCs w:val="24"/>
      </w:rPr>
      <w:t xml:space="preserve"> of </w:t>
    </w:r>
    <w:r w:rsidRPr="008640F1">
      <w:rPr>
        <w:rFonts w:ascii="Times New Roman" w:hAnsi="Times New Roman" w:cs="Times New Roman"/>
        <w:sz w:val="24"/>
        <w:szCs w:val="24"/>
      </w:rPr>
      <w:fldChar w:fldCharType="begin"/>
    </w:r>
    <w:r w:rsidRPr="008640F1">
      <w:rPr>
        <w:rFonts w:ascii="Times New Roman" w:hAnsi="Times New Roman" w:cs="Times New Roman"/>
        <w:sz w:val="24"/>
        <w:szCs w:val="24"/>
      </w:rPr>
      <w:instrText xml:space="preserve"> NUMPAGES \* ARABIC </w:instrText>
    </w:r>
    <w:r w:rsidRPr="008640F1">
      <w:rPr>
        <w:rFonts w:ascii="Times New Roman" w:hAnsi="Times New Roman" w:cs="Times New Roman"/>
        <w:sz w:val="24"/>
        <w:szCs w:val="24"/>
      </w:rPr>
      <w:fldChar w:fldCharType="separate"/>
    </w:r>
    <w:r w:rsidR="00EF7F8D">
      <w:rPr>
        <w:rFonts w:ascii="Times New Roman" w:hAnsi="Times New Roman" w:cs="Times New Roman"/>
        <w:noProof/>
        <w:sz w:val="24"/>
        <w:szCs w:val="24"/>
      </w:rPr>
      <w:t>4</w:t>
    </w:r>
    <w:r w:rsidRPr="008640F1">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C4E" w:rsidRDefault="00403C4E">
      <w:pPr>
        <w:spacing w:after="0" w:line="240" w:lineRule="auto"/>
      </w:pPr>
      <w:r>
        <w:separator/>
      </w:r>
    </w:p>
  </w:footnote>
  <w:footnote w:type="continuationSeparator" w:id="0">
    <w:p w:rsidR="00403C4E" w:rsidRDefault="00403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360" w:hanging="360"/>
      </w:pPr>
      <w:rPr>
        <w:rFonts w:ascii="Times New Roman" w:hAnsi="Times New Roman" w:cs="Times New Roman" w:hint="default"/>
        <w:b w:val="0"/>
        <w:bCs w:val="0"/>
        <w:sz w:val="24"/>
        <w:szCs w:val="24"/>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360" w:hanging="360"/>
      </w:pPr>
      <w:rPr>
        <w:rFonts w:ascii="Times New Roman" w:hAnsi="Times New Roman" w:cs="Times New Roman" w:hint="default"/>
        <w:b w:val="0"/>
        <w:bCs/>
        <w:sz w:val="24"/>
        <w:szCs w:val="24"/>
      </w:rPr>
    </w:lvl>
  </w:abstractNum>
  <w:abstractNum w:abstractNumId="3" w15:restartNumberingAfterBreak="0">
    <w:nsid w:val="00000004"/>
    <w:multiLevelType w:val="singleLevel"/>
    <w:tmpl w:val="00000004"/>
    <w:name w:val="WW8Num4"/>
    <w:lvl w:ilvl="0">
      <w:start w:val="1"/>
      <w:numFmt w:val="lowerLetter"/>
      <w:lvlText w:val="(%1)"/>
      <w:lvlJc w:val="left"/>
      <w:pPr>
        <w:tabs>
          <w:tab w:val="num" w:pos="720"/>
        </w:tabs>
        <w:ind w:left="720" w:hanging="360"/>
      </w:pPr>
      <w:rPr>
        <w:rFonts w:ascii="Times New Roman" w:eastAsia="Times New Roman" w:hAnsi="Times New Roman" w:cs="Times New Roman" w:hint="default"/>
        <w:b w:val="0"/>
        <w:bCs w:val="0"/>
        <w:sz w:val="24"/>
        <w:szCs w:val="24"/>
        <w:lang w:eastAsia="en-IE"/>
      </w:rPr>
    </w:lvl>
  </w:abstractNum>
  <w:abstractNum w:abstractNumId="4" w15:restartNumberingAfterBreak="0">
    <w:nsid w:val="00000005"/>
    <w:multiLevelType w:val="singleLevel"/>
    <w:tmpl w:val="00000005"/>
    <w:name w:val="WW8Num5"/>
    <w:lvl w:ilvl="0">
      <w:start w:val="1"/>
      <w:numFmt w:val="lowerLetter"/>
      <w:lvlText w:val="(%1)"/>
      <w:lvlJc w:val="left"/>
      <w:pPr>
        <w:tabs>
          <w:tab w:val="num" w:pos="720"/>
        </w:tabs>
        <w:ind w:left="720" w:hanging="360"/>
      </w:pPr>
      <w:rPr>
        <w:rFonts w:ascii="Times New Roman" w:eastAsia="Times New Roman" w:hAnsi="Times New Roman" w:cs="Times New Roman" w:hint="default"/>
        <w:b w:val="0"/>
        <w:bCs/>
        <w:color w:val="auto"/>
        <w:sz w:val="24"/>
        <w:szCs w:val="24"/>
        <w:lang w:eastAsia="en-IE"/>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720"/>
        </w:tabs>
        <w:ind w:left="720" w:hanging="360"/>
      </w:pPr>
      <w:rPr>
        <w:rFonts w:hint="default"/>
        <w:b w:val="0"/>
        <w:bCs/>
        <w:color w:val="auto"/>
      </w:rPr>
    </w:lvl>
  </w:abstractNum>
  <w:abstractNum w:abstractNumId="6" w15:restartNumberingAfterBreak="0">
    <w:nsid w:val="00000007"/>
    <w:multiLevelType w:val="singleLevel"/>
    <w:tmpl w:val="00000007"/>
    <w:name w:val="WW8Num7"/>
    <w:lvl w:ilvl="0">
      <w:start w:val="1"/>
      <w:numFmt w:val="lowerLetter"/>
      <w:lvlText w:val="(%1)"/>
      <w:lvlJc w:val="left"/>
      <w:pPr>
        <w:tabs>
          <w:tab w:val="num" w:pos="720"/>
        </w:tabs>
        <w:ind w:left="720" w:hanging="360"/>
      </w:pPr>
      <w:rPr>
        <w:rFonts w:cs="Consolas" w:hint="default"/>
        <w:b w:val="0"/>
        <w:bCs/>
      </w:rPr>
    </w:lvl>
  </w:abstractNum>
  <w:abstractNum w:abstractNumId="7" w15:restartNumberingAfterBreak="0">
    <w:nsid w:val="00000008"/>
    <w:multiLevelType w:val="multilevel"/>
    <w:tmpl w:val="00000008"/>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60531718"/>
    <w:multiLevelType w:val="hybridMultilevel"/>
    <w:tmpl w:val="4822B2CC"/>
    <w:name w:val="WW8Num522"/>
    <w:lvl w:ilvl="0" w:tplc="903A9F36">
      <w:start w:val="3"/>
      <w:numFmt w:val="lowerLetter"/>
      <w:lvlText w:val="(%1)"/>
      <w:lvlJc w:val="left"/>
      <w:pPr>
        <w:ind w:left="360" w:hanging="360"/>
      </w:pPr>
      <w:rPr>
        <w:rFonts w:ascii="Times New Roman" w:hAnsi="Times New Roman" w:cs="Times New Roman" w:hint="default"/>
        <w:b w:val="0"/>
        <w:bCs w:val="0"/>
        <w:sz w:val="24"/>
        <w:szCs w:val="24"/>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790D2A36"/>
    <w:multiLevelType w:val="hybridMultilevel"/>
    <w:tmpl w:val="2F809ED2"/>
    <w:lvl w:ilvl="0" w:tplc="04090001">
      <w:start w:val="1"/>
      <w:numFmt w:val="bullet"/>
      <w:lvlText w:val=""/>
      <w:lvlJc w:val="left"/>
      <w:pPr>
        <w:ind w:left="739" w:hanging="360"/>
      </w:pPr>
      <w:rPr>
        <w:rFonts w:ascii="Symbol" w:hAnsi="Symbol" w:hint="default"/>
      </w:rPr>
    </w:lvl>
    <w:lvl w:ilvl="1" w:tplc="04090003">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6385"/>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535"/>
    <w:rsid w:val="00181430"/>
    <w:rsid w:val="002421B1"/>
    <w:rsid w:val="002C48E3"/>
    <w:rsid w:val="00323535"/>
    <w:rsid w:val="00364DF6"/>
    <w:rsid w:val="003C0002"/>
    <w:rsid w:val="00403C4E"/>
    <w:rsid w:val="0043532B"/>
    <w:rsid w:val="0046500F"/>
    <w:rsid w:val="005E46DA"/>
    <w:rsid w:val="00613A20"/>
    <w:rsid w:val="006A7DA1"/>
    <w:rsid w:val="00777F14"/>
    <w:rsid w:val="00827022"/>
    <w:rsid w:val="00843D93"/>
    <w:rsid w:val="008640F1"/>
    <w:rsid w:val="00911BAB"/>
    <w:rsid w:val="009F67C0"/>
    <w:rsid w:val="00A65515"/>
    <w:rsid w:val="00A9386D"/>
    <w:rsid w:val="00B36B0D"/>
    <w:rsid w:val="00B71E79"/>
    <w:rsid w:val="00BC4095"/>
    <w:rsid w:val="00CF6562"/>
    <w:rsid w:val="00DE2E08"/>
    <w:rsid w:val="00E74CAC"/>
    <w:rsid w:val="00E7764B"/>
    <w:rsid w:val="00EF7F8D"/>
    <w:rsid w:val="00F35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oNotEmbedSmartTags/>
  <w:decimalSymbol w:val="."/>
  <w:listSeparator w:val=","/>
  <w15:chartTrackingRefBased/>
  <w15:docId w15:val="{B69A6778-6DA4-460A-9340-75516BF7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Heading"/>
    <w:next w:val="BodyText"/>
    <w:qFormat/>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hint="default"/>
      <w:b w:val="0"/>
      <w:bCs w:val="0"/>
      <w:sz w:val="24"/>
      <w:szCs w:val="24"/>
    </w:rPr>
  </w:style>
  <w:style w:type="character" w:customStyle="1" w:styleId="WW8Num3z0">
    <w:name w:val="WW8Num3z0"/>
    <w:rPr>
      <w:rFonts w:ascii="Times New Roman" w:hAnsi="Times New Roman" w:cs="Times New Roman" w:hint="default"/>
      <w:b w:val="0"/>
      <w:bCs/>
      <w:sz w:val="24"/>
      <w:szCs w:val="24"/>
    </w:rPr>
  </w:style>
  <w:style w:type="character" w:customStyle="1" w:styleId="WW8Num4z0">
    <w:name w:val="WW8Num4z0"/>
    <w:rPr>
      <w:rFonts w:ascii="Times New Roman" w:eastAsia="Times New Roman" w:hAnsi="Times New Roman" w:cs="Times New Roman" w:hint="default"/>
      <w:b w:val="0"/>
      <w:bCs w:val="0"/>
      <w:sz w:val="24"/>
      <w:szCs w:val="24"/>
      <w:lang w:eastAsia="en-IE"/>
    </w:rPr>
  </w:style>
  <w:style w:type="character" w:customStyle="1" w:styleId="WW8Num5z0">
    <w:name w:val="WW8Num5z0"/>
    <w:rPr>
      <w:rFonts w:ascii="Times New Roman" w:eastAsia="Times New Roman" w:hAnsi="Times New Roman" w:cs="Times New Roman" w:hint="default"/>
      <w:b w:val="0"/>
      <w:bCs/>
      <w:color w:val="auto"/>
      <w:sz w:val="24"/>
      <w:szCs w:val="24"/>
      <w:lang w:eastAsia="en-IE"/>
    </w:rPr>
  </w:style>
  <w:style w:type="character" w:customStyle="1" w:styleId="WW8Num6z0">
    <w:name w:val="WW8Num6z0"/>
    <w:rPr>
      <w:rFonts w:hint="default"/>
      <w:b w:val="0"/>
      <w:bCs/>
      <w:color w:val="auto"/>
    </w:rPr>
  </w:style>
  <w:style w:type="character" w:customStyle="1" w:styleId="WW8Num7z0">
    <w:name w:val="WW8Num7z0"/>
    <w:rPr>
      <w:rFonts w:cs="Consolas" w:hint="default"/>
      <w:b w:val="0"/>
      <w:bCs/>
    </w:rPr>
  </w:style>
  <w:style w:type="character" w:customStyle="1" w:styleId="WW8Num8z0">
    <w:name w:val="WW8Num8z0"/>
    <w:rPr>
      <w:rFonts w:ascii="Symbol" w:hAnsi="Symbol" w:cs="OpenSymbol"/>
      <w:sz w:val="24"/>
      <w:szCs w:val="24"/>
    </w:rPr>
  </w:style>
  <w:style w:type="character" w:customStyle="1" w:styleId="WW8Num8z1">
    <w:name w:val="WW8Num8z1"/>
    <w:rPr>
      <w:rFonts w:ascii="OpenSymbol" w:hAnsi="OpenSymbol" w:cs="OpenSymbol"/>
      <w:sz w:val="24"/>
      <w:szCs w:val="24"/>
    </w:rPr>
  </w:style>
  <w:style w:type="character" w:customStyle="1" w:styleId="WW8Num9z0">
    <w:name w:val="WW8Num9z0"/>
    <w:rPr>
      <w:rFonts w:ascii="Symbol" w:hAnsi="Symbol" w:cs="OpenSymbol"/>
      <w:sz w:val="24"/>
      <w:szCs w:val="24"/>
    </w:rPr>
  </w:style>
  <w:style w:type="character" w:customStyle="1" w:styleId="WW8Num9z1">
    <w:name w:val="WW8Num9z1"/>
    <w:rPr>
      <w:rFonts w:ascii="OpenSymbol" w:hAnsi="OpenSymbol" w:cs="OpenSymbol"/>
    </w:rPr>
  </w:style>
  <w:style w:type="character" w:customStyle="1" w:styleId="WW8Num10z0">
    <w:name w:val="WW8Num10z0"/>
    <w:rPr>
      <w:rFonts w:ascii="Symbol" w:hAnsi="Symbol" w:cs="Symbol"/>
      <w:color w:val="000000"/>
      <w:sz w:val="24"/>
      <w:szCs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sz w:val="24"/>
      <w:szCs w:val="24"/>
    </w:rPr>
  </w:style>
  <w:style w:type="character" w:customStyle="1" w:styleId="WW8Num12z0">
    <w:name w:val="WW8Num12z0"/>
    <w:rPr>
      <w:rFonts w:ascii="Symbol" w:hAnsi="Symbol" w:cs="Symbol" w:hint="default"/>
    </w:rPr>
  </w:style>
  <w:style w:type="character" w:customStyle="1" w:styleId="WW8Num13z0">
    <w:name w:val="WW8Num13z0"/>
    <w:rPr>
      <w:rFonts w:ascii="Symbol" w:hAnsi="Symbol" w:cs="Symbol" w:hint="default"/>
      <w:b w:val="0"/>
      <w:i w:val="0"/>
      <w:sz w:val="24"/>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WW8Num15z0">
    <w:name w:val="WW8Num15z0"/>
    <w:rPr>
      <w:rFonts w:ascii="Calibri" w:hAnsi="Calibri" w:cs="Times New Roman" w:hint="default"/>
      <w:sz w:val="24"/>
      <w:szCs w:val="24"/>
    </w:rPr>
  </w:style>
  <w:style w:type="character" w:customStyle="1" w:styleId="WW8Num16z0">
    <w:name w:val="WW8Num16z0"/>
    <w:rPr>
      <w:rFonts w:ascii="Symbol" w:hAnsi="Symbol" w:cs="OpenSymbol"/>
    </w:rPr>
  </w:style>
  <w:style w:type="character" w:customStyle="1" w:styleId="WW8Num16z1">
    <w:name w:val="WW8Num16z1"/>
    <w:rPr>
      <w:rFonts w:ascii="Calibri" w:hAnsi="Calibri" w:cs="OpenSymbol"/>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OpenSymbol"/>
      <w:sz w:val="24"/>
      <w:szCs w:val="24"/>
    </w:rPr>
  </w:style>
  <w:style w:type="character" w:customStyle="1" w:styleId="WW8Num17z1">
    <w:name w:val="WW8Num17z1"/>
    <w:rPr>
      <w:rFonts w:ascii="Courier New" w:hAnsi="Courier New" w:cs="OpenSymbol"/>
      <w:sz w:val="24"/>
      <w:szCs w:val="24"/>
    </w:rPr>
  </w:style>
  <w:style w:type="character" w:customStyle="1" w:styleId="WW8Num17z2">
    <w:name w:val="WW8Num17z2"/>
    <w:rPr>
      <w:rFonts w:ascii="Wingdings" w:hAnsi="Wingdings" w:cs="Wingdings"/>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OpenSymbol" w:hAnsi="OpenSymbol" w:cs="OpenSymbol"/>
    </w:rPr>
  </w:style>
  <w:style w:type="character" w:customStyle="1" w:styleId="WW8Num20z0">
    <w:name w:val="WW8Num20z0"/>
    <w:rPr>
      <w:rFonts w:ascii="Symbol" w:hAnsi="Symbol" w:cs="OpenSymbol"/>
    </w:rPr>
  </w:style>
  <w:style w:type="character" w:customStyle="1" w:styleId="WW8Num20z1">
    <w:name w:val="WW8Num20z1"/>
    <w:rPr>
      <w:rFonts w:ascii="Symbol" w:hAnsi="Symbol" w:cs="OpenSymbol"/>
    </w:rPr>
  </w:style>
  <w:style w:type="character" w:customStyle="1" w:styleId="WW8Num20z2">
    <w:name w:val="WW8Num20z2"/>
    <w:rPr>
      <w:rFonts w:ascii="Wingdings" w:hAnsi="Wingdings" w:cs="Wingdings" w:hint="default"/>
    </w:rPr>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OpenSymbol"/>
    </w:rPr>
  </w:style>
  <w:style w:type="character" w:customStyle="1" w:styleId="WW8Num21z1">
    <w:name w:val="WW8Num21z1"/>
    <w:rPr>
      <w:rFonts w:ascii="OpenSymbol" w:hAnsi="OpenSymbol" w:cs="OpenSymbol"/>
    </w:rPr>
  </w:style>
  <w:style w:type="character" w:customStyle="1" w:styleId="WW8Num22z0">
    <w:name w:val="WW8Num22z0"/>
    <w:rPr>
      <w:rFonts w:ascii="Symbol" w:hAnsi="Symbol" w:cs="OpenSymbol"/>
    </w:rPr>
  </w:style>
  <w:style w:type="character" w:customStyle="1" w:styleId="WW8Num22z1">
    <w:name w:val="WW8Num22z1"/>
    <w:rPr>
      <w:rFonts w:ascii="OpenSymbol" w:hAnsi="OpenSymbol" w:cs="OpenSymbol"/>
    </w:rPr>
  </w:style>
  <w:style w:type="character" w:customStyle="1" w:styleId="WW8Num21z2">
    <w:name w:val="WW8Num21z2"/>
    <w:rPr>
      <w:rFonts w:ascii="Wingdings" w:hAnsi="Wingdings" w:cs="Wingdings" w:hint="default"/>
    </w:rPr>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9z2">
    <w:name w:val="WW8Num9z2"/>
    <w:rPr>
      <w:rFonts w:ascii="Wingdings" w:hAnsi="Wingdings" w:cs="Wingdings"/>
    </w:rPr>
  </w:style>
  <w:style w:type="character" w:customStyle="1" w:styleId="WW8Num9z4">
    <w:name w:val="WW8Num9z4"/>
    <w:rPr>
      <w:rFonts w:ascii="Courier New" w:hAnsi="Courier New" w:cs="Times New Roman"/>
      <w:b w:val="0"/>
      <w:i w:val="0"/>
      <w:sz w:val="24"/>
    </w:rPr>
  </w:style>
  <w:style w:type="character" w:customStyle="1" w:styleId="WW8Num9z7">
    <w:name w:val="WW8Num9z7"/>
    <w:rPr>
      <w:rFonts w:ascii="Courier New" w:hAnsi="Courier New" w:cs="Wingdings"/>
    </w:rPr>
  </w:style>
  <w:style w:type="character" w:customStyle="1" w:styleId="WW8Num10z4">
    <w:name w:val="WW8Num10z4"/>
    <w:rPr>
      <w:rFonts w:ascii="Courier New" w:hAnsi="Courier New" w:cs="Courier New"/>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2">
    <w:name w:val="WW8Num14z2"/>
    <w:rPr>
      <w:rFonts w:ascii="Wingdings" w:hAnsi="Wingdings" w:cs="Wingdings"/>
    </w:rPr>
  </w:style>
  <w:style w:type="character" w:customStyle="1" w:styleId="WW8Num15z1">
    <w:name w:val="WW8Num15z1"/>
    <w:rPr>
      <w:rFonts w:ascii="Symbol" w:hAnsi="Symbol" w:cs="Symbol"/>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23z0">
    <w:name w:val="WW8Num23z0"/>
    <w:rPr>
      <w:rFonts w:ascii="Symbol" w:hAnsi="Symbol" w:cs="OpenSymbol"/>
    </w:rPr>
  </w:style>
  <w:style w:type="character" w:customStyle="1" w:styleId="WW8Num23z1">
    <w:name w:val="WW8Num23z1"/>
    <w:rPr>
      <w:rFonts w:ascii="OpenSymbol" w:hAnsi="OpenSymbol" w:cs="OpenSymbol"/>
    </w:rPr>
  </w:style>
  <w:style w:type="character" w:customStyle="1" w:styleId="WW8Num24z0">
    <w:name w:val="WW8Num24z0"/>
    <w:rPr>
      <w:rFonts w:ascii="Symbol" w:hAnsi="Symbol" w:cs="OpenSymbol"/>
    </w:rPr>
  </w:style>
  <w:style w:type="character" w:customStyle="1" w:styleId="WW8Num24z1">
    <w:name w:val="WW8Num24z1"/>
    <w:rPr>
      <w:rFonts w:ascii="OpenSymbol" w:hAnsi="OpenSymbol" w:cs="OpenSymbol"/>
    </w:rPr>
  </w:style>
  <w:style w:type="character" w:customStyle="1" w:styleId="WW8Num25z0">
    <w:name w:val="WW8Num25z0"/>
    <w:rPr>
      <w:rFonts w:ascii="Symbol" w:hAnsi="Symbol" w:cs="OpenSymbol"/>
    </w:rPr>
  </w:style>
  <w:style w:type="character" w:customStyle="1" w:styleId="WW8Num25z1">
    <w:name w:val="WW8Num25z1"/>
    <w:rPr>
      <w:rFonts w:ascii="OpenSymbol" w:hAnsi="OpenSymbol" w:cs="OpenSymbol"/>
    </w:rPr>
  </w:style>
  <w:style w:type="character" w:customStyle="1" w:styleId="WW8Num9z3">
    <w:name w:val="WW8Num9z3"/>
  </w:style>
  <w:style w:type="character" w:customStyle="1" w:styleId="WW8Num9z5">
    <w:name w:val="WW8Num9z5"/>
  </w:style>
  <w:style w:type="character" w:customStyle="1" w:styleId="WW8Num9z6">
    <w:name w:val="WW8Num9z6"/>
  </w:style>
  <w:style w:type="character" w:customStyle="1" w:styleId="WW8Num9z8">
    <w:name w:val="WW8Num9z8"/>
  </w:style>
  <w:style w:type="character" w:customStyle="1" w:styleId="WW8Num10z3">
    <w:name w:val="WW8Num10z3"/>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rPr>
      <w:rFonts w:ascii="Courier New" w:hAnsi="Courier New" w:cs="Symbol"/>
      <w:sz w:val="20"/>
    </w:rPr>
  </w:style>
  <w:style w:type="character" w:customStyle="1" w:styleId="WW8Num7z2">
    <w:name w:val="WW8Num7z2"/>
    <w:rPr>
      <w:rFonts w:ascii="Wingdings" w:hAnsi="Wingdings" w:cs="Wingdings"/>
    </w:rPr>
  </w:style>
  <w:style w:type="character" w:customStyle="1" w:styleId="WW8Num8z2">
    <w:name w:val="WW8Num8z2"/>
  </w:style>
  <w:style w:type="character" w:customStyle="1" w:styleId="WW8Num8z3">
    <w:name w:val="WW8Num8z3"/>
    <w:rPr>
      <w:b/>
    </w:rPr>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2">
    <w:name w:val="WW8Num23z2"/>
    <w:rPr>
      <w:rFonts w:ascii="Wingdings" w:hAnsi="Wingdings" w:cs="Wingdings"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Times New Roman" w:hAnsi="Times New Roman" w:cs="Times New Roman" w:hint="default"/>
      <w:i/>
      <w:sz w:val="24"/>
      <w:szCs w:val="24"/>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b w:val="0"/>
      <w:i w:val="0"/>
      <w:sz w:val="24"/>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hint="default"/>
      <w:b w:val="0"/>
      <w:i w:val="0"/>
      <w:sz w:val="24"/>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Times New Roman" w:hAnsi="Times New Roman" w:cs="Times New Roman" w:hint="default"/>
      <w:sz w:val="24"/>
      <w:szCs w:val="24"/>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Times New Roman" w:eastAsia="Times New Roman" w:hAnsi="Times New Roman" w:cs="Times New Roman"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3z3">
    <w:name w:val="WW8Num33z3"/>
    <w:rPr>
      <w:rFonts w:ascii="Symbol" w:hAnsi="Symbol" w:cs="Symbol" w:hint="default"/>
    </w:rPr>
  </w:style>
  <w:style w:type="character" w:customStyle="1" w:styleId="WW8Num34z0">
    <w:name w:val="WW8Num34z0"/>
    <w:rPr>
      <w:rFonts w:hint="default"/>
      <w:b w:val="0"/>
      <w:i w:val="0"/>
      <w:sz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Times New Roman" w:eastAsia="Times New Roman" w:hAnsi="Times New Roman" w:cs="Times New Roman"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DefaultParagraphFont">
    <w:name w:val="WW-Default Paragraph Font"/>
  </w:style>
  <w:style w:type="character" w:customStyle="1" w:styleId="WW8Num7z3">
    <w:name w:val="WW8Num7z3"/>
    <w:rPr>
      <w:b/>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DefaultParagraphFont1">
    <w:name w:val="WW-Default Paragraph Font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CharChar">
    <w:name w:val="Char Char"/>
    <w:rPr>
      <w:rFonts w:ascii="Tahoma" w:hAnsi="Tahoma" w:cs="Tahoma"/>
      <w:sz w:val="16"/>
      <w:szCs w:val="16"/>
    </w:rPr>
  </w:style>
  <w:style w:type="character" w:customStyle="1" w:styleId="QuestionEmphasis">
    <w:name w:val="QuestionEmphasis"/>
    <w:rPr>
      <w:b/>
    </w:rPr>
  </w:style>
  <w:style w:type="character" w:styleId="Hyperlink">
    <w:name w:val="Hyperlink"/>
    <w:rPr>
      <w:color w:val="000080"/>
      <w:u w:val="single"/>
    </w:rPr>
  </w:style>
  <w:style w:type="character" w:customStyle="1" w:styleId="ListLabel1">
    <w:name w:val="ListLabel 1"/>
    <w:rPr>
      <w:b w:val="0"/>
      <w:i w:val="0"/>
      <w:sz w:val="24"/>
    </w:rPr>
  </w:style>
  <w:style w:type="character" w:customStyle="1" w:styleId="ListLabel2">
    <w:name w:val="ListLabel 2"/>
    <w:rPr>
      <w:rFonts w:cs="Symbol"/>
      <w:sz w:val="20"/>
    </w:rPr>
  </w:style>
  <w:style w:type="character" w:customStyle="1" w:styleId="ListLabel3">
    <w:name w:val="ListLabel 3"/>
    <w:rPr>
      <w:rFonts w:cs="Times New Roman"/>
      <w:b w:val="0"/>
      <w:i w:val="0"/>
      <w:sz w:val="24"/>
    </w:rPr>
  </w:style>
  <w:style w:type="character" w:customStyle="1" w:styleId="ListLabel4">
    <w:name w:val="ListLabel 4"/>
    <w:rPr>
      <w:rFonts w:cs="Wingdings"/>
    </w:rPr>
  </w:style>
  <w:style w:type="character" w:customStyle="1" w:styleId="ListLabel5">
    <w:name w:val="ListLabel 5"/>
    <w:rPr>
      <w:b/>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Caption1">
    <w:name w:val="Caption1"/>
    <w:basedOn w:val="Normal"/>
    <w:pPr>
      <w:suppressLineNumbers/>
      <w:spacing w:before="120" w:after="120"/>
    </w:pPr>
    <w:rPr>
      <w:rFonts w:cs="Lohit Hindi"/>
      <w:i/>
      <w:iCs/>
      <w:sz w:val="24"/>
      <w:szCs w:val="24"/>
    </w:rPr>
  </w:style>
  <w:style w:type="paragraph" w:styleId="NormalWeb">
    <w:name w:val="Normal (Web)"/>
    <w:basedOn w:val="Normal"/>
    <w:pPr>
      <w:spacing w:before="280" w:after="119" w:line="100" w:lineRule="atLeast"/>
    </w:pPr>
    <w:rPr>
      <w:rFonts w:ascii="Times New Roman" w:eastAsia="Times New Roman" w:hAnsi="Times New Roman" w:cs="Times New Roman"/>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ColorfulList-Accent11">
    <w:name w:val="Colorful List - Accent 11"/>
    <w:basedOn w:val="Normal"/>
    <w:pPr>
      <w:ind w:left="720"/>
    </w:pPr>
  </w:style>
  <w:style w:type="paragraph" w:customStyle="1" w:styleId="Body">
    <w:name w:val="Body"/>
    <w:basedOn w:val="Normal"/>
    <w:pPr>
      <w:tabs>
        <w:tab w:val="left" w:pos="360"/>
        <w:tab w:val="left" w:pos="900"/>
        <w:tab w:val="left" w:pos="1440"/>
      </w:tabs>
      <w:spacing w:after="0" w:line="100" w:lineRule="atLeast"/>
      <w:ind w:left="900" w:hanging="900"/>
    </w:pPr>
    <w:rPr>
      <w:rFonts w:ascii="Times" w:eastAsia="Times New Roman" w:hAnsi="Times" w:cs="Times"/>
      <w:sz w:val="28"/>
      <w:szCs w:val="20"/>
      <w:lang w:val="en-US"/>
    </w:rPr>
  </w:style>
  <w:style w:type="paragraph" w:customStyle="1" w:styleId="1">
    <w:name w:val="1"/>
    <w:basedOn w:val="Body"/>
    <w:pPr>
      <w:tabs>
        <w:tab w:val="clear" w:pos="360"/>
        <w:tab w:val="clear" w:pos="900"/>
        <w:tab w:val="clear" w:pos="1440"/>
      </w:tabs>
      <w:ind w:left="360" w:hanging="360"/>
    </w:p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Default">
    <w:name w:val="Default"/>
    <w:pPr>
      <w:suppressAutoHyphens/>
      <w:autoSpaceDE w:val="0"/>
    </w:pPr>
    <w:rPr>
      <w:rFonts w:eastAsia="Calibri"/>
      <w:color w:val="000000"/>
      <w:sz w:val="24"/>
      <w:szCs w:val="24"/>
      <w:lang w:val="en-US" w:eastAsia="zh-CN"/>
    </w:rPr>
  </w:style>
  <w:style w:type="paragraph" w:styleId="ListParagraph">
    <w:name w:val="List Paragraph"/>
    <w:basedOn w:val="Normal"/>
    <w:qFormat/>
    <w:pPr>
      <w:suppressAutoHyphens w:val="0"/>
      <w:ind w:left="720"/>
      <w:contextualSpacing/>
    </w:pPr>
    <w:rPr>
      <w:rFonts w:cs="Times New Roman"/>
    </w:rPr>
  </w:style>
  <w:style w:type="paragraph" w:customStyle="1" w:styleId="PreformattedText">
    <w:name w:val="Preformatted Text"/>
    <w:basedOn w:val="Normal"/>
  </w:style>
  <w:style w:type="paragraph" w:styleId="HTMLPreformatted">
    <w:name w:val="HTML Preformatted"/>
    <w:basedOn w:val="Normal"/>
    <w:link w:val="HTMLPreformattedChar"/>
    <w:uiPriority w:val="99"/>
    <w:unhideWhenUsed/>
    <w:rsid w:val="001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181430"/>
    <w:rPr>
      <w:rFonts w:ascii="Courier New" w:hAnsi="Courier New" w:cs="Courier New"/>
      <w:lang w:eastAsia="en-US"/>
    </w:rPr>
  </w:style>
  <w:style w:type="paragraph" w:customStyle="1" w:styleId="Standard">
    <w:name w:val="Standard"/>
    <w:rsid w:val="00181430"/>
    <w:pPr>
      <w:widowControl w:val="0"/>
      <w:suppressAutoHyphens/>
      <w:autoSpaceDN w:val="0"/>
      <w:textAlignment w:val="baseline"/>
    </w:pPr>
    <w:rPr>
      <w:rFonts w:eastAsia="Andale Sans UI" w:cs="Tahoma"/>
      <w:kern w:val="3"/>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GRIFFITH COLLEGE DUBLIN</dc:title>
  <dc:subject/>
  <dc:creator>Morna</dc:creator>
  <cp:keywords/>
  <cp:lastModifiedBy>Karl O'Reilly</cp:lastModifiedBy>
  <cp:revision>28</cp:revision>
  <cp:lastPrinted>2016-01-08T15:41:00Z</cp:lastPrinted>
  <dcterms:created xsi:type="dcterms:W3CDTF">2018-03-20T12:28:00Z</dcterms:created>
  <dcterms:modified xsi:type="dcterms:W3CDTF">2018-05-21T15:58:00Z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UCD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